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9240D" w:rsidRDefault="0089240D">
      <w:pPr>
        <w:pStyle w:val="Title"/>
        <w:spacing w:after="100"/>
      </w:pPr>
      <w:r>
        <w:t>Market Data downloading</w:t>
      </w:r>
    </w:p>
    <w:p w:rsidR="0089240D" w:rsidRDefault="0089240D">
      <w:pPr>
        <w:pStyle w:val="Heading1"/>
        <w:spacing w:after="100"/>
      </w:pPr>
      <w:r>
        <w:t xml:space="preserve">HKEX_NO_ADJ: </w:t>
      </w:r>
      <w:proofErr w:type="spellStart"/>
      <w:r>
        <w:t>hkex_no_adjust</w:t>
      </w:r>
      <w:proofErr w:type="spellEnd"/>
    </w:p>
    <w:p w:rsidR="0089240D" w:rsidRPr="00C40643" w:rsidRDefault="0089240D" w:rsidP="001D6FE4">
      <w:r w:rsidRPr="00C40643">
        <w:rPr>
          <w:rFonts w:hint="eastAsia"/>
        </w:rPr>
        <w:t>Download data:</w:t>
      </w:r>
    </w:p>
    <w:p w:rsidR="0089240D" w:rsidRDefault="0089240D" w:rsidP="001D6FE4">
      <w:proofErr w:type="gramStart"/>
      <w:r>
        <w:t>these</w:t>
      </w:r>
      <w:proofErr w:type="gramEnd"/>
      <w:r>
        <w:t xml:space="preserve"> codes are in </w:t>
      </w:r>
      <w:proofErr w:type="spellStart"/>
      <w:r>
        <w:rPr>
          <w:i/>
        </w:rPr>
        <w:t>code_download_hkex_noadj</w:t>
      </w:r>
      <w:proofErr w:type="spellEnd"/>
      <w:r>
        <w:t xml:space="preserve"> folder</w:t>
      </w:r>
    </w:p>
    <w:p w:rsidR="0089240D" w:rsidRDefault="0089240D">
      <w:pPr>
        <w:numPr>
          <w:ilvl w:val="0"/>
          <w:numId w:val="3"/>
        </w:numPr>
        <w:spacing w:after="100"/>
        <w:ind w:left="426" w:hanging="426"/>
      </w:pPr>
      <w:r>
        <w:t xml:space="preserve">step1: find max date in </w:t>
      </w:r>
      <w:proofErr w:type="spellStart"/>
      <w:r>
        <w:t>MarketDataUpdate</w:t>
      </w:r>
      <w:proofErr w:type="spellEnd"/>
    </w:p>
    <w:p w:rsidR="0089240D" w:rsidRDefault="0089240D">
      <w:pPr>
        <w:spacing w:after="100"/>
        <w:ind w:left="826" w:hanging="364"/>
      </w:pPr>
      <w:proofErr w:type="gramStart"/>
      <w:r>
        <w:rPr>
          <w:i/>
        </w:rPr>
        <w:t>code</w:t>
      </w:r>
      <w:proofErr w:type="gramEnd"/>
      <w:r>
        <w:rPr>
          <w:i/>
        </w:rPr>
        <w:t>: findingDayRangeInMarketData</w:t>
      </w:r>
      <w:r>
        <w:rPr>
          <w:rFonts w:eastAsia="SimSun" w:hint="eastAsia"/>
          <w:i/>
        </w:rPr>
        <w:t>.py</w:t>
      </w:r>
    </w:p>
    <w:p w:rsidR="0089240D" w:rsidRDefault="0089240D">
      <w:pPr>
        <w:numPr>
          <w:ilvl w:val="0"/>
          <w:numId w:val="3"/>
        </w:numPr>
        <w:spacing w:after="100"/>
        <w:ind w:left="426" w:hanging="426"/>
      </w:pPr>
      <w:r>
        <w:t xml:space="preserve">step2: download data from </w:t>
      </w:r>
      <w:proofErr w:type="spellStart"/>
      <w:r>
        <w:t>bloomberg</w:t>
      </w:r>
      <w:proofErr w:type="spellEnd"/>
    </w:p>
    <w:p w:rsidR="0089240D" w:rsidRDefault="0089240D">
      <w:pPr>
        <w:spacing w:after="100"/>
        <w:ind w:left="426"/>
      </w:pPr>
      <w:proofErr w:type="gramStart"/>
      <w:r>
        <w:rPr>
          <w:i/>
        </w:rPr>
        <w:t>code</w:t>
      </w:r>
      <w:proofErr w:type="gramEnd"/>
      <w:r>
        <w:rPr>
          <w:i/>
        </w:rPr>
        <w:t>: downloadNoAdj</w:t>
      </w:r>
      <w:r>
        <w:rPr>
          <w:rFonts w:eastAsia="SimSun" w:hint="eastAsia"/>
          <w:i/>
        </w:rPr>
        <w:t>.py</w:t>
      </w:r>
    </w:p>
    <w:p w:rsidR="0089240D" w:rsidRDefault="0089240D">
      <w:pPr>
        <w:spacing w:after="100"/>
        <w:ind w:left="426"/>
      </w:pPr>
      <w:proofErr w:type="gramStart"/>
      <w:r>
        <w:t>only</w:t>
      </w:r>
      <w:proofErr w:type="gramEnd"/>
      <w:r>
        <w:t xml:space="preserve"> do part 1 can download data.</w:t>
      </w:r>
    </w:p>
    <w:p w:rsidR="0089240D" w:rsidRDefault="0089240D">
      <w:pPr>
        <w:numPr>
          <w:ilvl w:val="0"/>
          <w:numId w:val="3"/>
        </w:numPr>
        <w:spacing w:after="100"/>
        <w:ind w:left="426" w:hanging="426"/>
      </w:pPr>
      <w:r>
        <w:t>Step 3: change format of data</w:t>
      </w:r>
    </w:p>
    <w:p w:rsidR="0089240D" w:rsidRDefault="0089240D">
      <w:pPr>
        <w:spacing w:after="100"/>
        <w:ind w:left="426"/>
      </w:pPr>
      <w:proofErr w:type="gramStart"/>
      <w:r>
        <w:rPr>
          <w:i/>
        </w:rPr>
        <w:t>code</w:t>
      </w:r>
      <w:proofErr w:type="gramEnd"/>
      <w:r>
        <w:rPr>
          <w:i/>
        </w:rPr>
        <w:t>: changeFormatHkex.py</w:t>
      </w:r>
    </w:p>
    <w:p w:rsidR="0089240D" w:rsidRDefault="0089240D">
      <w:pPr>
        <w:spacing w:after="100"/>
        <w:ind w:left="426"/>
      </w:pPr>
      <w:proofErr w:type="gramStart"/>
      <w:r>
        <w:t>this</w:t>
      </w:r>
      <w:proofErr w:type="gramEnd"/>
      <w:r>
        <w:t xml:space="preserve"> is because the data uploaded should be the format like that.</w:t>
      </w:r>
    </w:p>
    <w:p w:rsidR="0089240D" w:rsidRDefault="00D7540E">
      <w:pPr>
        <w:spacing w:after="100"/>
      </w:pPr>
      <w:r>
        <w:rPr>
          <w:noProof/>
          <w:lang w:val="en-US" w:bidi="ar-SA"/>
        </w:rPr>
        <w:drawing>
          <wp:anchor distT="0" distB="0" distL="0" distR="0" simplePos="0" relativeHeight="251657216" behindDoc="0" locked="0" layoutInCell="1" allowOverlap="1">
            <wp:simplePos x="0" y="0"/>
            <wp:positionH relativeFrom="column">
              <wp:align>center</wp:align>
            </wp:positionH>
            <wp:positionV relativeFrom="paragraph">
              <wp:posOffset>5080</wp:posOffset>
            </wp:positionV>
            <wp:extent cx="2994660" cy="2847975"/>
            <wp:effectExtent l="0" t="0" r="0" b="9525"/>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4660" cy="28479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89240D" w:rsidRDefault="0089240D">
      <w:pPr>
        <w:spacing w:after="100"/>
      </w:pPr>
    </w:p>
    <w:p w:rsidR="0089240D" w:rsidRDefault="0089240D">
      <w:pPr>
        <w:spacing w:after="100"/>
      </w:pPr>
    </w:p>
    <w:p w:rsidR="0089240D" w:rsidRDefault="0089240D">
      <w:pPr>
        <w:spacing w:after="100"/>
      </w:pPr>
    </w:p>
    <w:p w:rsidR="0089240D" w:rsidRDefault="0089240D">
      <w:pPr>
        <w:spacing w:after="100"/>
      </w:pPr>
    </w:p>
    <w:p w:rsidR="0089240D" w:rsidRDefault="0089240D">
      <w:pPr>
        <w:spacing w:after="100"/>
      </w:pPr>
    </w:p>
    <w:p w:rsidR="0089240D" w:rsidRDefault="0089240D">
      <w:pPr>
        <w:spacing w:after="100"/>
      </w:pPr>
    </w:p>
    <w:p w:rsidR="0089240D" w:rsidRDefault="0089240D">
      <w:pPr>
        <w:spacing w:after="100"/>
      </w:pPr>
    </w:p>
    <w:p w:rsidR="0089240D" w:rsidRDefault="0089240D">
      <w:pPr>
        <w:spacing w:after="100"/>
      </w:pPr>
    </w:p>
    <w:p w:rsidR="0089240D" w:rsidRDefault="0089240D">
      <w:pPr>
        <w:spacing w:after="100"/>
      </w:pPr>
    </w:p>
    <w:p w:rsidR="0089240D" w:rsidRDefault="0089240D">
      <w:pPr>
        <w:spacing w:after="100"/>
      </w:pPr>
    </w:p>
    <w:p w:rsidR="0089240D" w:rsidRDefault="0089240D">
      <w:pPr>
        <w:spacing w:after="100"/>
      </w:pPr>
    </w:p>
    <w:p w:rsidR="0089240D" w:rsidRDefault="0089240D">
      <w:pPr>
        <w:spacing w:after="100"/>
        <w:rPr>
          <w:rFonts w:eastAsia="PMingLiU" w:hint="eastAsia"/>
          <w:lang w:eastAsia="zh-TW"/>
        </w:rPr>
      </w:pPr>
    </w:p>
    <w:p w:rsidR="0089240D" w:rsidRDefault="0089240D">
      <w:pPr>
        <w:spacing w:after="100"/>
        <w:rPr>
          <w:rFonts w:eastAsia="PMingLiU" w:hint="eastAsia"/>
          <w:lang w:eastAsia="zh-TW"/>
        </w:rPr>
      </w:pPr>
    </w:p>
    <w:p w:rsidR="0089240D" w:rsidRDefault="00D7540E">
      <w:pPr>
        <w:spacing w:after="100"/>
        <w:ind w:left="426"/>
      </w:pPr>
      <w:r>
        <w:rPr>
          <w:noProof/>
          <w:lang w:val="en-US" w:bidi="ar-SA"/>
        </w:rPr>
        <w:drawing>
          <wp:anchor distT="0" distB="0" distL="0" distR="0" simplePos="0" relativeHeight="251656192" behindDoc="0" locked="0" layoutInCell="1" allowOverlap="1">
            <wp:simplePos x="0" y="0"/>
            <wp:positionH relativeFrom="column">
              <wp:align>center</wp:align>
            </wp:positionH>
            <wp:positionV relativeFrom="paragraph">
              <wp:posOffset>243840</wp:posOffset>
            </wp:positionV>
            <wp:extent cx="4899660" cy="1618615"/>
            <wp:effectExtent l="0" t="0" r="0" b="63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9660" cy="16186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89240D">
        <w:t xml:space="preserve">But data downloaded from </w:t>
      </w:r>
      <w:proofErr w:type="spellStart"/>
      <w:r w:rsidR="0089240D">
        <w:t>bloomberg</w:t>
      </w:r>
      <w:proofErr w:type="spellEnd"/>
      <w:r w:rsidR="0089240D">
        <w:t xml:space="preserve"> is like </w:t>
      </w:r>
    </w:p>
    <w:p w:rsidR="0089240D" w:rsidRDefault="0089240D">
      <w:pPr>
        <w:spacing w:after="100"/>
        <w:ind w:left="360"/>
        <w:rPr>
          <w:rFonts w:eastAsia="SimSun" w:hint="eastAsia"/>
        </w:rPr>
      </w:pPr>
    </w:p>
    <w:p w:rsidR="0089240D" w:rsidRDefault="0089240D">
      <w:pPr>
        <w:spacing w:after="100"/>
        <w:ind w:left="360"/>
        <w:rPr>
          <w:rFonts w:eastAsia="SimSun" w:hint="eastAsia"/>
        </w:rPr>
      </w:pPr>
    </w:p>
    <w:p w:rsidR="0089240D" w:rsidRDefault="0089240D">
      <w:pPr>
        <w:spacing w:after="100"/>
        <w:ind w:left="360"/>
      </w:pPr>
    </w:p>
    <w:p w:rsidR="0089240D" w:rsidRDefault="0089240D">
      <w:pPr>
        <w:spacing w:after="100"/>
        <w:ind w:left="360"/>
        <w:rPr>
          <w:rFonts w:eastAsia="SimSun" w:hint="eastAsia"/>
        </w:rPr>
      </w:pPr>
    </w:p>
    <w:p w:rsidR="0089240D" w:rsidRDefault="0089240D">
      <w:pPr>
        <w:spacing w:after="100"/>
        <w:ind w:left="360"/>
        <w:rPr>
          <w:rFonts w:eastAsia="SimSun" w:hint="eastAsia"/>
        </w:rPr>
      </w:pPr>
    </w:p>
    <w:p w:rsidR="0089240D" w:rsidRDefault="0089240D">
      <w:pPr>
        <w:spacing w:after="100"/>
        <w:ind w:left="360"/>
        <w:rPr>
          <w:rFonts w:eastAsia="SimSun" w:hint="eastAsia"/>
        </w:rPr>
      </w:pPr>
    </w:p>
    <w:p w:rsidR="0089240D" w:rsidRDefault="0089240D">
      <w:pPr>
        <w:spacing w:after="100"/>
        <w:ind w:left="360"/>
        <w:rPr>
          <w:rFonts w:eastAsia="SimSun" w:hint="eastAsia"/>
        </w:rPr>
      </w:pPr>
    </w:p>
    <w:p w:rsidR="0089240D" w:rsidRDefault="0089240D">
      <w:pPr>
        <w:spacing w:after="100"/>
        <w:ind w:left="360"/>
        <w:rPr>
          <w:rFonts w:eastAsia="SimSun" w:hint="eastAsia"/>
        </w:rPr>
      </w:pPr>
    </w:p>
    <w:p w:rsidR="001F7C23" w:rsidRPr="001F7C23" w:rsidRDefault="0089240D" w:rsidP="00EC61EA">
      <w:pPr>
        <w:numPr>
          <w:ilvl w:val="0"/>
          <w:numId w:val="3"/>
        </w:numPr>
        <w:spacing w:after="100"/>
        <w:ind w:left="350"/>
      </w:pPr>
      <w:r>
        <w:t xml:space="preserve">step 4: upload </w:t>
      </w:r>
      <w:proofErr w:type="spellStart"/>
      <w:r>
        <w:t>csv</w:t>
      </w:r>
      <w:proofErr w:type="spellEnd"/>
      <w:r>
        <w:t xml:space="preserve"> file to </w:t>
      </w:r>
      <w:proofErr w:type="spellStart"/>
      <w:r>
        <w:rPr>
          <w:i/>
        </w:rPr>
        <w:t>MongoDBcode</w:t>
      </w:r>
      <w:proofErr w:type="spellEnd"/>
      <w:r>
        <w:rPr>
          <w:i/>
        </w:rPr>
        <w:t xml:space="preserve">: </w:t>
      </w:r>
    </w:p>
    <w:p w:rsidR="0089240D" w:rsidRDefault="001F7C23" w:rsidP="001F7C23">
      <w:pPr>
        <w:spacing w:after="100"/>
        <w:ind w:left="350"/>
        <w:rPr>
          <w:rFonts w:eastAsia="PMingLiU" w:hint="eastAsia"/>
          <w:i/>
          <w:lang w:eastAsia="zh-TW"/>
        </w:rPr>
      </w:pPr>
      <w:proofErr w:type="spellStart"/>
      <w:proofErr w:type="gramStart"/>
      <w:r>
        <w:rPr>
          <w:rFonts w:eastAsia="PMingLiU" w:hint="eastAsia"/>
          <w:i/>
          <w:lang w:eastAsia="zh-TW"/>
        </w:rPr>
        <w:t>code:</w:t>
      </w:r>
      <w:proofErr w:type="gramEnd"/>
      <w:r w:rsidR="0089240D">
        <w:rPr>
          <w:i/>
        </w:rPr>
        <w:t>uploadHkexNOadjustToMongoDB.py</w:t>
      </w:r>
      <w:proofErr w:type="spellEnd"/>
    </w:p>
    <w:p w:rsidR="00CF033D" w:rsidRPr="00550E71" w:rsidRDefault="00550E71" w:rsidP="00CF033D">
      <w:pPr>
        <w:pStyle w:val="Heading"/>
        <w:rPr>
          <w:rFonts w:eastAsia="PMingLiU" w:hint="eastAsia"/>
          <w:b/>
          <w:lang w:eastAsia="zh-TW"/>
        </w:rPr>
      </w:pPr>
      <w:r>
        <w:rPr>
          <w:rFonts w:ascii="Liberation Serif" w:eastAsia="PMingLiU" w:hAnsi="Liberation Serif" w:hint="eastAsia"/>
          <w:b/>
          <w:sz w:val="24"/>
          <w:szCs w:val="24"/>
          <w:lang w:eastAsia="zh-TW"/>
        </w:rPr>
        <w:lastRenderedPageBreak/>
        <w:t xml:space="preserve">  </w:t>
      </w:r>
      <w:r w:rsidR="00CF033D" w:rsidRPr="00550E71">
        <w:rPr>
          <w:rFonts w:ascii="Liberation Serif" w:eastAsia="PMingLiU" w:hAnsi="Liberation Serif" w:hint="eastAsia"/>
          <w:b/>
          <w:sz w:val="24"/>
          <w:szCs w:val="24"/>
          <w:lang w:eastAsia="zh-TW"/>
        </w:rPr>
        <w:t xml:space="preserve">BEFORE unloading, make sure </w:t>
      </w:r>
      <w:proofErr w:type="spellStart"/>
      <w:r w:rsidR="00CF033D" w:rsidRPr="00550E71">
        <w:rPr>
          <w:rFonts w:ascii="Liberation Serif" w:eastAsia="PMingLiU" w:hAnsi="Liberation Serif" w:hint="eastAsia"/>
          <w:b/>
          <w:sz w:val="24"/>
          <w:szCs w:val="24"/>
          <w:lang w:eastAsia="zh-TW"/>
        </w:rPr>
        <w:t>MarketDataUpdate</w:t>
      </w:r>
      <w:proofErr w:type="spellEnd"/>
      <w:r w:rsidR="00CF033D" w:rsidRPr="00550E71">
        <w:rPr>
          <w:rFonts w:ascii="Liberation Serif" w:eastAsia="PMingLiU" w:hAnsi="Liberation Serif" w:hint="eastAsia"/>
          <w:b/>
          <w:sz w:val="24"/>
          <w:szCs w:val="24"/>
          <w:lang w:eastAsia="zh-TW"/>
        </w:rPr>
        <w:t xml:space="preserve"> is empty</w:t>
      </w:r>
      <w:r w:rsidR="00840E5D">
        <w:rPr>
          <w:rFonts w:ascii="Liberation Serif" w:eastAsia="PMingLiU" w:hAnsi="Liberation Serif" w:hint="eastAsia"/>
          <w:b/>
          <w:sz w:val="24"/>
          <w:szCs w:val="24"/>
          <w:lang w:eastAsia="zh-TW"/>
        </w:rPr>
        <w:t>.</w:t>
      </w:r>
    </w:p>
    <w:p w:rsidR="0089240D" w:rsidRDefault="0089240D" w:rsidP="0064761C">
      <w:pPr>
        <w:spacing w:after="100"/>
        <w:ind w:left="284" w:hanging="346"/>
      </w:pPr>
      <w:r>
        <w:rPr>
          <w:rFonts w:eastAsia="Liberation Serif" w:cs="Liberation Serif" w:hint="eastAsia"/>
          <w:lang w:eastAsia="zh-TW"/>
        </w:rPr>
        <w:t xml:space="preserve">  </w:t>
      </w:r>
      <w:r w:rsidR="00EC61EA">
        <w:rPr>
          <w:rFonts w:eastAsia="Liberation Serif" w:cs="Liberation Serif" w:hint="eastAsia"/>
        </w:rPr>
        <w:t xml:space="preserve"> </w:t>
      </w:r>
      <w:r>
        <w:t>I highly recommend that we download HKEX_NOADJ data th</w:t>
      </w:r>
      <w:r w:rsidR="00EC61EA">
        <w:t>rough above 4 scripts, although</w:t>
      </w:r>
      <w:r w:rsidR="00EC61EA">
        <w:rPr>
          <w:rFonts w:eastAsia="PMingLiU" w:hint="eastAsia"/>
          <w:lang w:eastAsia="zh-TW"/>
        </w:rPr>
        <w:t xml:space="preserve"> </w:t>
      </w:r>
      <w:r>
        <w:t xml:space="preserve">you can only use </w:t>
      </w:r>
      <w:r>
        <w:rPr>
          <w:i/>
        </w:rPr>
        <w:t>updatehkex-C.py</w:t>
      </w:r>
      <w:r>
        <w:t>, this script. This is because we can only use Carol’s computer to download data and it takes us much time to change format of data so that other people cannot use Carol’s computer.</w:t>
      </w:r>
    </w:p>
    <w:p w:rsidR="0089240D" w:rsidRDefault="0089240D">
      <w:pPr>
        <w:numPr>
          <w:ilvl w:val="0"/>
          <w:numId w:val="3"/>
        </w:numPr>
        <w:spacing w:after="100"/>
        <w:ind w:left="426" w:hanging="426"/>
      </w:pPr>
      <w:r>
        <w:t xml:space="preserve">Step 5: update data without overlap in </w:t>
      </w:r>
      <w:proofErr w:type="spellStart"/>
      <w:r>
        <w:t>MarketData</w:t>
      </w:r>
      <w:proofErr w:type="spellEnd"/>
    </w:p>
    <w:p w:rsidR="0089240D" w:rsidRDefault="0089240D">
      <w:pPr>
        <w:spacing w:after="100"/>
        <w:ind w:left="851" w:hanging="426"/>
      </w:pPr>
      <w:proofErr w:type="gramStart"/>
      <w:r>
        <w:rPr>
          <w:i/>
        </w:rPr>
        <w:t>code</w:t>
      </w:r>
      <w:proofErr w:type="gramEnd"/>
      <w:r>
        <w:rPr>
          <w:i/>
        </w:rPr>
        <w:t>: merge_hkex_without_overlap.py</w:t>
      </w:r>
    </w:p>
    <w:p w:rsidR="0089240D" w:rsidRDefault="0089240D">
      <w:pPr>
        <w:spacing w:after="100"/>
        <w:ind w:left="851" w:hanging="426"/>
      </w:pPr>
      <w:proofErr w:type="gramStart"/>
      <w:r>
        <w:t>this</w:t>
      </w:r>
      <w:proofErr w:type="gramEnd"/>
      <w:r>
        <w:t xml:space="preserve"> step is to make sure we do not update </w:t>
      </w:r>
      <w:proofErr w:type="spellStart"/>
      <w:r>
        <w:t>dupliacted</w:t>
      </w:r>
      <w:proofErr w:type="spellEnd"/>
      <w:r>
        <w:t xml:space="preserve"> data</w:t>
      </w:r>
    </w:p>
    <w:p w:rsidR="0089240D" w:rsidRDefault="0089240D">
      <w:pPr>
        <w:pStyle w:val="Subtitle"/>
      </w:pPr>
      <w:r>
        <w:t xml:space="preserve">Checking data: </w:t>
      </w:r>
    </w:p>
    <w:p w:rsidR="0089240D" w:rsidRPr="004B7406" w:rsidRDefault="0089240D" w:rsidP="00CC287A">
      <w:pPr>
        <w:pStyle w:val="ListParagraph"/>
        <w:numPr>
          <w:ilvl w:val="0"/>
          <w:numId w:val="2"/>
        </w:numPr>
        <w:spacing w:after="100"/>
        <w:ind w:left="350"/>
      </w:pPr>
      <w:r w:rsidRPr="00CC287A">
        <w:rPr>
          <w:rFonts w:eastAsia="SimSun" w:hint="eastAsia"/>
        </w:rPr>
        <w:t xml:space="preserve">All scripts about checking are in </w:t>
      </w:r>
      <w:r w:rsidRPr="00CC287A">
        <w:rPr>
          <w:rFonts w:eastAsia="SimSun"/>
          <w:i/>
        </w:rPr>
        <w:t>checking_hkex_noadj</w:t>
      </w:r>
      <w:r w:rsidRPr="00CC287A">
        <w:rPr>
          <w:rFonts w:eastAsia="SimSun" w:hint="eastAsia"/>
          <w:i/>
        </w:rPr>
        <w:t>.py</w:t>
      </w:r>
    </w:p>
    <w:p w:rsidR="004B7406" w:rsidRPr="0014651C" w:rsidRDefault="004B7406" w:rsidP="0014651C">
      <w:pPr>
        <w:pStyle w:val="ListParagraph"/>
        <w:numPr>
          <w:ilvl w:val="0"/>
          <w:numId w:val="8"/>
        </w:numPr>
        <w:spacing w:after="100"/>
        <w:ind w:left="993" w:hanging="426"/>
      </w:pPr>
      <w:r w:rsidRPr="0014651C">
        <w:rPr>
          <w:rFonts w:hint="eastAsia"/>
        </w:rPr>
        <w:t>c</w:t>
      </w:r>
      <w:r w:rsidRPr="0014651C">
        <w:t>heck whether correctly downloaded</w:t>
      </w:r>
    </w:p>
    <w:p w:rsidR="0074074B" w:rsidRPr="0014651C" w:rsidRDefault="0074074B" w:rsidP="0014651C">
      <w:pPr>
        <w:spacing w:after="100"/>
        <w:ind w:left="993"/>
      </w:pPr>
      <w:proofErr w:type="gramStart"/>
      <w:r w:rsidRPr="0014651C">
        <w:rPr>
          <w:rFonts w:hint="eastAsia"/>
        </w:rPr>
        <w:t>we</w:t>
      </w:r>
      <w:proofErr w:type="gramEnd"/>
      <w:r w:rsidRPr="0014651C">
        <w:rPr>
          <w:rFonts w:hint="eastAsia"/>
        </w:rPr>
        <w:t xml:space="preserve"> </w:t>
      </w:r>
      <w:r w:rsidRPr="0014651C">
        <w:t>randomly retri</w:t>
      </w:r>
      <w:r w:rsidR="00531A80" w:rsidRPr="0014651C">
        <w:rPr>
          <w:rFonts w:hint="eastAsia"/>
        </w:rPr>
        <w:t>e</w:t>
      </w:r>
      <w:r w:rsidR="00480441" w:rsidRPr="0014651C">
        <w:t xml:space="preserve">ve a value in </w:t>
      </w:r>
      <w:r w:rsidR="00480441" w:rsidRPr="0014651C">
        <w:rPr>
          <w:rFonts w:hint="eastAsia"/>
        </w:rPr>
        <w:t>B</w:t>
      </w:r>
      <w:r w:rsidRPr="0014651C">
        <w:t xml:space="preserve">loomberg and check whether the data in </w:t>
      </w:r>
      <w:proofErr w:type="spellStart"/>
      <w:r w:rsidRPr="0014651C">
        <w:t>MongoDB</w:t>
      </w:r>
      <w:proofErr w:type="spellEnd"/>
      <w:r w:rsidRPr="0014651C">
        <w:t xml:space="preserve"> is the same</w:t>
      </w:r>
    </w:p>
    <w:p w:rsidR="004B7406" w:rsidRPr="0014651C" w:rsidRDefault="003E320B" w:rsidP="0014651C">
      <w:pPr>
        <w:spacing w:after="100"/>
        <w:ind w:left="993"/>
        <w:rPr>
          <w:rFonts w:eastAsia="SimSun" w:hint="eastAsia"/>
          <w:i/>
        </w:rPr>
      </w:pPr>
      <w:r>
        <w:rPr>
          <w:rFonts w:eastAsia="PMingLiU" w:hint="eastAsia"/>
          <w:i/>
          <w:lang w:eastAsia="zh-TW"/>
        </w:rPr>
        <w:t>F</w:t>
      </w:r>
      <w:r w:rsidR="0014651C" w:rsidRPr="0014651C">
        <w:rPr>
          <w:rFonts w:eastAsia="SimSun" w:hint="eastAsia"/>
          <w:i/>
        </w:rPr>
        <w:t xml:space="preserve">unction: </w:t>
      </w:r>
      <w:proofErr w:type="spellStart"/>
      <w:r w:rsidR="0014651C" w:rsidRPr="0014651C">
        <w:rPr>
          <w:rFonts w:eastAsia="SimSun"/>
          <w:i/>
        </w:rPr>
        <w:t>def</w:t>
      </w:r>
      <w:proofErr w:type="spellEnd"/>
      <w:r w:rsidR="0014651C" w:rsidRPr="0014651C">
        <w:rPr>
          <w:rFonts w:eastAsia="SimSun"/>
          <w:i/>
        </w:rPr>
        <w:t xml:space="preserve"> </w:t>
      </w:r>
      <w:proofErr w:type="spellStart"/>
      <w:r w:rsidR="0014651C" w:rsidRPr="0014651C">
        <w:rPr>
          <w:rFonts w:eastAsia="SimSun"/>
          <w:i/>
        </w:rPr>
        <w:t>check_</w:t>
      </w:r>
      <w:proofErr w:type="gramStart"/>
      <w:r w:rsidR="0014651C" w:rsidRPr="0014651C">
        <w:rPr>
          <w:rFonts w:eastAsia="SimSun"/>
          <w:i/>
        </w:rPr>
        <w:t>downloaded</w:t>
      </w:r>
      <w:proofErr w:type="spellEnd"/>
      <w:r w:rsidR="0014651C" w:rsidRPr="0014651C">
        <w:rPr>
          <w:rFonts w:eastAsia="SimSun"/>
          <w:i/>
        </w:rPr>
        <w:t>()</w:t>
      </w:r>
      <w:proofErr w:type="gramEnd"/>
    </w:p>
    <w:p w:rsidR="0089240D" w:rsidRDefault="0089240D" w:rsidP="00CC287A">
      <w:pPr>
        <w:pStyle w:val="ListParagraph"/>
        <w:numPr>
          <w:ilvl w:val="0"/>
          <w:numId w:val="8"/>
        </w:numPr>
        <w:spacing w:after="100"/>
        <w:ind w:left="993" w:hanging="426"/>
      </w:pPr>
      <w:r>
        <w:t>check whether download all the tickers</w:t>
      </w:r>
    </w:p>
    <w:p w:rsidR="0089240D" w:rsidRDefault="0089240D" w:rsidP="00CC287A">
      <w:pPr>
        <w:spacing w:after="100"/>
        <w:ind w:left="993"/>
        <w:rPr>
          <w:rFonts w:eastAsia="PMingLiU" w:hint="eastAsia"/>
          <w:i/>
          <w:lang w:val="en-US" w:eastAsia="zh-TW"/>
        </w:rPr>
      </w:pPr>
      <w:r>
        <w:rPr>
          <w:rFonts w:eastAsia="SimSun" w:hint="eastAsia"/>
          <w:i/>
        </w:rPr>
        <w:t>Function</w:t>
      </w:r>
      <w:r>
        <w:rPr>
          <w:i/>
        </w:rPr>
        <w:t xml:space="preserve">: </w:t>
      </w:r>
      <w:proofErr w:type="spellStart"/>
      <w:r>
        <w:rPr>
          <w:rFonts w:eastAsia="SimSun"/>
          <w:i/>
          <w:lang w:val="en-US"/>
        </w:rPr>
        <w:t>def</w:t>
      </w:r>
      <w:proofErr w:type="spellEnd"/>
      <w:r>
        <w:rPr>
          <w:rFonts w:eastAsia="SimSun"/>
          <w:i/>
          <w:lang w:val="en-US"/>
        </w:rPr>
        <w:t xml:space="preserve"> </w:t>
      </w:r>
      <w:proofErr w:type="spellStart"/>
      <w:proofErr w:type="gramStart"/>
      <w:r>
        <w:rPr>
          <w:rFonts w:eastAsia="SimSun"/>
          <w:i/>
          <w:lang w:val="en-US"/>
        </w:rPr>
        <w:t>checkDownloaded</w:t>
      </w:r>
      <w:proofErr w:type="spellEnd"/>
      <w:r>
        <w:rPr>
          <w:rFonts w:eastAsia="SimSun" w:hint="eastAsia"/>
          <w:i/>
          <w:lang w:val="en-US"/>
        </w:rPr>
        <w:t>()</w:t>
      </w:r>
      <w:proofErr w:type="gramEnd"/>
    </w:p>
    <w:p w:rsidR="00730CCE" w:rsidRPr="00730CCE" w:rsidRDefault="00730CCE" w:rsidP="00730CCE">
      <w:pPr>
        <w:pStyle w:val="ListParagraph"/>
        <w:numPr>
          <w:ilvl w:val="0"/>
          <w:numId w:val="8"/>
        </w:numPr>
        <w:spacing w:after="100"/>
        <w:ind w:left="993" w:hanging="426"/>
      </w:pPr>
      <w:r w:rsidRPr="00730CCE">
        <w:t xml:space="preserve">check whether </w:t>
      </w:r>
      <w:proofErr w:type="spellStart"/>
      <w:r w:rsidRPr="00730CCE">
        <w:t>dtype</w:t>
      </w:r>
      <w:proofErr w:type="spellEnd"/>
      <w:r w:rsidRPr="00730CCE">
        <w:t xml:space="preserve"> is the same as the one in </w:t>
      </w:r>
      <w:proofErr w:type="spellStart"/>
      <w:r w:rsidRPr="00730CCE">
        <w:t>MongoDB</w:t>
      </w:r>
      <w:proofErr w:type="spellEnd"/>
    </w:p>
    <w:p w:rsidR="00730CCE" w:rsidRPr="00730CCE" w:rsidRDefault="00730CCE" w:rsidP="00730CCE">
      <w:pPr>
        <w:spacing w:after="100"/>
        <w:ind w:left="993"/>
        <w:rPr>
          <w:rFonts w:eastAsia="SimSun" w:hint="eastAsia"/>
          <w:i/>
        </w:rPr>
      </w:pPr>
      <w:r w:rsidRPr="00730CCE">
        <w:rPr>
          <w:rFonts w:eastAsia="SimSun" w:hint="eastAsia"/>
          <w:i/>
        </w:rPr>
        <w:t xml:space="preserve">Function: </w:t>
      </w:r>
      <w:proofErr w:type="spellStart"/>
      <w:r w:rsidRPr="00730CCE">
        <w:rPr>
          <w:rFonts w:eastAsia="SimSun"/>
          <w:i/>
        </w:rPr>
        <w:t>def</w:t>
      </w:r>
      <w:proofErr w:type="spellEnd"/>
      <w:r w:rsidRPr="00730CCE">
        <w:rPr>
          <w:rFonts w:eastAsia="SimSun"/>
          <w:i/>
        </w:rPr>
        <w:t xml:space="preserve"> </w:t>
      </w:r>
      <w:proofErr w:type="spellStart"/>
      <w:r w:rsidRPr="00730CCE">
        <w:rPr>
          <w:rFonts w:eastAsia="SimSun"/>
          <w:i/>
        </w:rPr>
        <w:t>check_</w:t>
      </w:r>
      <w:proofErr w:type="gramStart"/>
      <w:r w:rsidRPr="00730CCE">
        <w:rPr>
          <w:rFonts w:eastAsia="SimSun"/>
          <w:i/>
        </w:rPr>
        <w:t>dtype</w:t>
      </w:r>
      <w:proofErr w:type="spellEnd"/>
      <w:r w:rsidRPr="00730CCE">
        <w:rPr>
          <w:rFonts w:eastAsia="SimSun"/>
          <w:i/>
        </w:rPr>
        <w:t>()</w:t>
      </w:r>
      <w:proofErr w:type="gramEnd"/>
    </w:p>
    <w:p w:rsidR="0089240D" w:rsidRDefault="0089240D" w:rsidP="00CC287A">
      <w:pPr>
        <w:pStyle w:val="ListParagraph"/>
        <w:numPr>
          <w:ilvl w:val="0"/>
          <w:numId w:val="8"/>
        </w:numPr>
        <w:spacing w:after="100"/>
        <w:ind w:left="993" w:hanging="426"/>
      </w:pPr>
      <w:r w:rsidRPr="00CC287A">
        <w:rPr>
          <w:rFonts w:eastAsia="SimSun" w:hint="eastAsia"/>
        </w:rPr>
        <w:t xml:space="preserve">find max day in </w:t>
      </w:r>
      <w:proofErr w:type="spellStart"/>
      <w:r>
        <w:t>MarketData</w:t>
      </w:r>
      <w:proofErr w:type="spellEnd"/>
      <w:r w:rsidRPr="00CC287A">
        <w:rPr>
          <w:rFonts w:eastAsia="SimSun" w:hint="eastAsia"/>
        </w:rPr>
        <w:t xml:space="preserve"> and min day </w:t>
      </w:r>
      <w:r w:rsidRPr="00CC287A">
        <w:rPr>
          <w:rFonts w:eastAsia="SimSun"/>
        </w:rPr>
        <w:t xml:space="preserve">in </w:t>
      </w:r>
      <w:proofErr w:type="spellStart"/>
      <w:r w:rsidRPr="00CC287A">
        <w:rPr>
          <w:rFonts w:eastAsia="SimSun"/>
        </w:rPr>
        <w:t>MarketDataUpdate</w:t>
      </w:r>
      <w:proofErr w:type="spellEnd"/>
    </w:p>
    <w:p w:rsidR="0089240D" w:rsidRPr="00BE112B" w:rsidRDefault="0089240D" w:rsidP="00CC287A">
      <w:pPr>
        <w:spacing w:after="100"/>
        <w:ind w:left="993"/>
        <w:rPr>
          <w:rFonts w:eastAsia="SimSun" w:hint="eastAsia"/>
        </w:rPr>
      </w:pPr>
      <w:proofErr w:type="gramStart"/>
      <w:r w:rsidRPr="00BE112B">
        <w:rPr>
          <w:rFonts w:eastAsia="SimSun"/>
        </w:rPr>
        <w:t>this</w:t>
      </w:r>
      <w:proofErr w:type="gramEnd"/>
      <w:r w:rsidRPr="00BE112B">
        <w:rPr>
          <w:rFonts w:eastAsia="SimSun"/>
        </w:rPr>
        <w:t xml:space="preserve"> step is to check max day in </w:t>
      </w:r>
      <w:proofErr w:type="spellStart"/>
      <w:r w:rsidRPr="00BE112B">
        <w:rPr>
          <w:rFonts w:eastAsia="SimSun"/>
        </w:rPr>
        <w:t>MarketData</w:t>
      </w:r>
      <w:proofErr w:type="spellEnd"/>
      <w:r w:rsidRPr="00BE112B">
        <w:rPr>
          <w:rFonts w:eastAsia="SimSun"/>
        </w:rPr>
        <w:t xml:space="preserve"> and min day in </w:t>
      </w:r>
      <w:proofErr w:type="spellStart"/>
      <w:r w:rsidRPr="00BE112B">
        <w:rPr>
          <w:rFonts w:eastAsia="SimSun"/>
        </w:rPr>
        <w:t>MarketDataUpdate</w:t>
      </w:r>
      <w:proofErr w:type="spellEnd"/>
      <w:r w:rsidRPr="00BE112B">
        <w:rPr>
          <w:rFonts w:eastAsia="SimSun"/>
        </w:rPr>
        <w:t>. We should make sure there is no missing data.</w:t>
      </w:r>
    </w:p>
    <w:p w:rsidR="0089240D" w:rsidRPr="00CC287A" w:rsidRDefault="0089240D" w:rsidP="00CC287A">
      <w:pPr>
        <w:spacing w:after="100"/>
        <w:ind w:left="993"/>
        <w:rPr>
          <w:rFonts w:eastAsia="SimSun" w:hint="eastAsia"/>
          <w:i/>
        </w:rPr>
      </w:pPr>
      <w:r>
        <w:rPr>
          <w:rFonts w:eastAsia="SimSun" w:hint="eastAsia"/>
          <w:i/>
        </w:rPr>
        <w:t>Function:</w:t>
      </w:r>
      <w:r w:rsidRPr="00CC287A">
        <w:rPr>
          <w:rFonts w:eastAsia="SimSun"/>
          <w:i/>
        </w:rPr>
        <w:t xml:space="preserve"> </w:t>
      </w:r>
      <w:proofErr w:type="spellStart"/>
      <w:r w:rsidRPr="00CC287A">
        <w:rPr>
          <w:rFonts w:eastAsia="SimSun"/>
          <w:i/>
        </w:rPr>
        <w:t>def</w:t>
      </w:r>
      <w:proofErr w:type="spellEnd"/>
      <w:r w:rsidRPr="00CC287A">
        <w:rPr>
          <w:rFonts w:eastAsia="SimSun"/>
          <w:i/>
        </w:rPr>
        <w:t xml:space="preserve"> </w:t>
      </w:r>
      <w:proofErr w:type="spellStart"/>
      <w:proofErr w:type="gramStart"/>
      <w:r w:rsidRPr="00CC287A">
        <w:rPr>
          <w:rFonts w:eastAsia="SimSun"/>
          <w:i/>
        </w:rPr>
        <w:t>findDayRange</w:t>
      </w:r>
      <w:proofErr w:type="spellEnd"/>
      <w:r w:rsidRPr="00CC287A">
        <w:rPr>
          <w:rFonts w:eastAsia="SimSun"/>
          <w:i/>
        </w:rPr>
        <w:t>()</w:t>
      </w:r>
      <w:proofErr w:type="gramEnd"/>
    </w:p>
    <w:p w:rsidR="0089240D" w:rsidRDefault="0089240D" w:rsidP="00CC287A">
      <w:pPr>
        <w:pStyle w:val="ListParagraph"/>
        <w:numPr>
          <w:ilvl w:val="0"/>
          <w:numId w:val="8"/>
        </w:numPr>
        <w:spacing w:after="100"/>
        <w:ind w:left="993" w:hanging="426"/>
      </w:pPr>
      <w:r>
        <w:t xml:space="preserve">checking </w:t>
      </w:r>
      <w:r w:rsidRPr="00CC287A">
        <w:rPr>
          <w:rFonts w:eastAsia="SimSun" w:hint="eastAsia"/>
        </w:rPr>
        <w:t xml:space="preserve">whether dataset has </w:t>
      </w:r>
      <w:r>
        <w:t>duplicated data</w:t>
      </w:r>
    </w:p>
    <w:p w:rsidR="0089240D" w:rsidRPr="00CC287A" w:rsidRDefault="0089240D" w:rsidP="00CC287A">
      <w:pPr>
        <w:spacing w:after="100"/>
        <w:ind w:left="993"/>
        <w:rPr>
          <w:rFonts w:eastAsia="SimSun" w:hint="eastAsia"/>
          <w:i/>
        </w:rPr>
      </w:pPr>
      <w:r>
        <w:rPr>
          <w:rFonts w:eastAsia="SimSun" w:hint="eastAsia"/>
          <w:i/>
        </w:rPr>
        <w:t>Function:</w:t>
      </w:r>
      <w:r w:rsidRPr="00CC287A">
        <w:rPr>
          <w:rFonts w:eastAsia="SimSun"/>
          <w:i/>
        </w:rPr>
        <w:t xml:space="preserve"> </w:t>
      </w:r>
      <w:proofErr w:type="spellStart"/>
      <w:r w:rsidRPr="00CC287A">
        <w:rPr>
          <w:rFonts w:eastAsia="SimSun"/>
          <w:i/>
        </w:rPr>
        <w:t>def</w:t>
      </w:r>
      <w:proofErr w:type="spellEnd"/>
      <w:r w:rsidRPr="00CC287A">
        <w:rPr>
          <w:rFonts w:eastAsia="SimSun"/>
          <w:i/>
        </w:rPr>
        <w:t xml:space="preserve"> </w:t>
      </w:r>
      <w:proofErr w:type="spellStart"/>
      <w:r w:rsidRPr="00CC287A">
        <w:rPr>
          <w:rFonts w:eastAsia="SimSun"/>
          <w:i/>
        </w:rPr>
        <w:t>checking_</w:t>
      </w:r>
      <w:proofErr w:type="gramStart"/>
      <w:r w:rsidRPr="00CC287A">
        <w:rPr>
          <w:rFonts w:eastAsia="SimSun"/>
          <w:i/>
        </w:rPr>
        <w:t>duplicated</w:t>
      </w:r>
      <w:proofErr w:type="spellEnd"/>
      <w:r w:rsidRPr="00CC287A">
        <w:rPr>
          <w:rFonts w:eastAsia="SimSun" w:hint="eastAsia"/>
          <w:i/>
        </w:rPr>
        <w:t>(</w:t>
      </w:r>
      <w:proofErr w:type="gramEnd"/>
      <w:r w:rsidRPr="00CC287A">
        <w:rPr>
          <w:rFonts w:eastAsia="SimSun" w:hint="eastAsia"/>
          <w:i/>
        </w:rPr>
        <w:t>):</w:t>
      </w:r>
    </w:p>
    <w:p w:rsidR="0089240D" w:rsidRDefault="0089240D" w:rsidP="00CC287A">
      <w:pPr>
        <w:pStyle w:val="ListParagraph"/>
        <w:numPr>
          <w:ilvl w:val="0"/>
          <w:numId w:val="8"/>
        </w:numPr>
        <w:spacing w:after="100"/>
        <w:ind w:left="993" w:hanging="426"/>
      </w:pPr>
      <w:r>
        <w:t>if the dataset has duplicated data, drop duplicated data</w:t>
      </w:r>
    </w:p>
    <w:p w:rsidR="0089240D" w:rsidRPr="00CC287A" w:rsidRDefault="0089240D" w:rsidP="00CC287A">
      <w:pPr>
        <w:spacing w:after="100"/>
        <w:ind w:left="993"/>
        <w:rPr>
          <w:rFonts w:eastAsia="SimSun" w:hint="eastAsia"/>
          <w:i/>
        </w:rPr>
      </w:pPr>
      <w:r w:rsidRPr="00CC287A">
        <w:rPr>
          <w:rFonts w:eastAsia="SimSun" w:hint="eastAsia"/>
          <w:i/>
        </w:rPr>
        <w:t xml:space="preserve">Function: </w:t>
      </w:r>
      <w:proofErr w:type="spellStart"/>
      <w:r w:rsidRPr="00CC287A">
        <w:rPr>
          <w:rFonts w:eastAsia="SimSun" w:hint="eastAsia"/>
          <w:i/>
        </w:rPr>
        <w:t>d</w:t>
      </w:r>
      <w:r w:rsidRPr="00CC287A">
        <w:rPr>
          <w:rFonts w:eastAsia="SimSun"/>
          <w:i/>
        </w:rPr>
        <w:t>ef</w:t>
      </w:r>
      <w:proofErr w:type="spellEnd"/>
      <w:r w:rsidRPr="00CC287A">
        <w:rPr>
          <w:rFonts w:eastAsia="SimSun"/>
          <w:i/>
        </w:rPr>
        <w:t xml:space="preserve"> </w:t>
      </w:r>
      <w:proofErr w:type="spellStart"/>
      <w:proofErr w:type="gramStart"/>
      <w:r w:rsidRPr="00CC287A">
        <w:rPr>
          <w:rFonts w:eastAsia="SimSun"/>
          <w:i/>
        </w:rPr>
        <w:t>dropDuplicated</w:t>
      </w:r>
      <w:proofErr w:type="spellEnd"/>
      <w:r w:rsidRPr="00CC287A">
        <w:rPr>
          <w:rFonts w:eastAsia="SimSun"/>
          <w:i/>
        </w:rPr>
        <w:t>()</w:t>
      </w:r>
      <w:proofErr w:type="gramEnd"/>
    </w:p>
    <w:p w:rsidR="00D53907" w:rsidRPr="00CC287A" w:rsidRDefault="00D53907" w:rsidP="00CC287A">
      <w:pPr>
        <w:pStyle w:val="ListParagraph"/>
        <w:numPr>
          <w:ilvl w:val="0"/>
          <w:numId w:val="2"/>
        </w:numPr>
        <w:spacing w:after="100"/>
        <w:ind w:left="350"/>
        <w:rPr>
          <w:rFonts w:eastAsia="SimSun" w:hint="eastAsia"/>
        </w:rPr>
      </w:pPr>
      <w:r w:rsidRPr="00CC287A">
        <w:rPr>
          <w:rFonts w:eastAsia="SimSun"/>
        </w:rPr>
        <w:t>Three standard deviation principles</w:t>
      </w:r>
      <w:r w:rsidRPr="00CC287A">
        <w:rPr>
          <w:rFonts w:eastAsia="SimSun" w:hint="eastAsia"/>
        </w:rPr>
        <w:t xml:space="preserve"> checking data we downloaded</w:t>
      </w:r>
    </w:p>
    <w:p w:rsidR="001941DF" w:rsidRPr="001941DF" w:rsidRDefault="001941DF" w:rsidP="00CC287A">
      <w:pPr>
        <w:ind w:left="426" w:hanging="62"/>
        <w:rPr>
          <w:rFonts w:eastAsiaTheme="minorEastAsia" w:hint="eastAsia"/>
        </w:rPr>
      </w:pPr>
      <w:r>
        <w:rPr>
          <w:rFonts w:eastAsiaTheme="minorEastAsia" w:hint="eastAsia"/>
        </w:rPr>
        <w:t>The script below only check close price of no adjusted price</w:t>
      </w:r>
    </w:p>
    <w:p w:rsidR="00D53907" w:rsidRDefault="00D53907" w:rsidP="005D4932">
      <w:pPr>
        <w:ind w:left="426" w:hanging="62"/>
        <w:rPr>
          <w:rFonts w:eastAsiaTheme="minorEastAsia" w:hint="eastAsia"/>
          <w:i/>
        </w:rPr>
      </w:pPr>
      <w:r w:rsidRPr="00D53907">
        <w:rPr>
          <w:rFonts w:eastAsiaTheme="minorEastAsia" w:hint="eastAsia"/>
          <w:i/>
        </w:rPr>
        <w:t>Code:</w:t>
      </w:r>
      <w:r w:rsidRPr="00D53907">
        <w:rPr>
          <w:i/>
        </w:rPr>
        <w:t xml:space="preserve"> </w:t>
      </w:r>
      <w:r w:rsidRPr="00D53907">
        <w:rPr>
          <w:rFonts w:eastAsiaTheme="minorEastAsia"/>
          <w:i/>
        </w:rPr>
        <w:t>roling_std.py</w:t>
      </w:r>
    </w:p>
    <w:p w:rsidR="005D4932" w:rsidRPr="005D4932" w:rsidRDefault="005D4932" w:rsidP="005D4932">
      <w:pPr>
        <w:ind w:left="426" w:hanging="62"/>
        <w:rPr>
          <w:rFonts w:eastAsiaTheme="minorEastAsia" w:hint="eastAsia"/>
          <w:i/>
        </w:rPr>
      </w:pPr>
    </w:p>
    <w:p w:rsidR="0089240D" w:rsidRDefault="0089240D">
      <w:pPr>
        <w:pStyle w:val="Subtitle"/>
      </w:pPr>
      <w:r>
        <w:rPr>
          <w:rFonts w:hint="eastAsia"/>
          <w:lang w:val="en-US"/>
        </w:rPr>
        <w:t>Ticker list</w:t>
      </w:r>
    </w:p>
    <w:p w:rsidR="0089240D" w:rsidRDefault="0089240D" w:rsidP="00774EB4">
      <w:pPr>
        <w:pStyle w:val="ListParagraph"/>
        <w:numPr>
          <w:ilvl w:val="0"/>
          <w:numId w:val="9"/>
        </w:numPr>
        <w:spacing w:after="100"/>
        <w:ind w:left="426"/>
      </w:pPr>
      <w:r w:rsidRPr="00CC287A">
        <w:rPr>
          <w:rFonts w:eastAsia="SimSun" w:hint="eastAsia"/>
        </w:rPr>
        <w:t>updated list</w:t>
      </w:r>
    </w:p>
    <w:p w:rsidR="0089240D" w:rsidRDefault="0089240D" w:rsidP="005D4932">
      <w:pPr>
        <w:spacing w:after="100"/>
        <w:ind w:left="426"/>
      </w:pPr>
      <w:r>
        <w:t>Actually the ticker list we use (universe 1025.csv) is not the finally updated ticker list. Therefore, when updating data, it may raise some errors.</w:t>
      </w:r>
    </w:p>
    <w:p w:rsidR="0089240D" w:rsidRDefault="0089240D" w:rsidP="005D4932">
      <w:pPr>
        <w:spacing w:after="100"/>
        <w:ind w:left="426"/>
      </w:pPr>
      <w:r>
        <w:t xml:space="preserve">Final ticker list (2019. </w:t>
      </w:r>
      <w:proofErr w:type="gramStart"/>
      <w:r>
        <w:t>8.9 )</w:t>
      </w:r>
      <w:proofErr w:type="gramEnd"/>
      <w:r>
        <w:t xml:space="preserve"> contains ticker in </w:t>
      </w:r>
      <w:proofErr w:type="spellStart"/>
      <w:r>
        <w:t>MarketDataUpdate</w:t>
      </w:r>
      <w:proofErr w:type="spellEnd"/>
      <w:r>
        <w:t>. It can be listed as follows:</w:t>
      </w:r>
    </w:p>
    <w:p w:rsidR="0089240D" w:rsidRDefault="0089240D" w:rsidP="005D4932">
      <w:pPr>
        <w:spacing w:after="100"/>
        <w:ind w:left="426"/>
      </w:pPr>
      <w:r>
        <w:rPr>
          <w:rFonts w:eastAsia="SimSun" w:hint="eastAsia"/>
          <w:i/>
        </w:rPr>
        <w:t xml:space="preserve">File: </w:t>
      </w:r>
      <w:r>
        <w:rPr>
          <w:i/>
        </w:rPr>
        <w:t>MarketDataUpdate_</w:t>
      </w:r>
      <w:proofErr w:type="gramStart"/>
      <w:r>
        <w:rPr>
          <w:i/>
        </w:rPr>
        <w:t>list(</w:t>
      </w:r>
      <w:proofErr w:type="gramEnd"/>
      <w:r>
        <w:rPr>
          <w:i/>
        </w:rPr>
        <w:t>2019.8.9)</w:t>
      </w:r>
      <w:r>
        <w:rPr>
          <w:rFonts w:eastAsia="SimSun" w:hint="eastAsia"/>
          <w:i/>
        </w:rPr>
        <w:t>.csv</w:t>
      </w:r>
    </w:p>
    <w:p w:rsidR="0089240D" w:rsidRDefault="0089240D" w:rsidP="00774EB4">
      <w:pPr>
        <w:pStyle w:val="ListParagraph"/>
        <w:numPr>
          <w:ilvl w:val="0"/>
          <w:numId w:val="9"/>
        </w:numPr>
        <w:spacing w:after="100"/>
        <w:ind w:left="426"/>
      </w:pPr>
      <w:r w:rsidRPr="00CC287A">
        <w:rPr>
          <w:rFonts w:eastAsia="SimSun" w:hint="eastAsia"/>
        </w:rPr>
        <w:t>NO new data list</w:t>
      </w:r>
    </w:p>
    <w:p w:rsidR="0089240D" w:rsidRDefault="0089240D" w:rsidP="005D4932">
      <w:pPr>
        <w:spacing w:after="100"/>
        <w:ind w:left="426"/>
      </w:pPr>
      <w:r>
        <w:t>When downloading data, some ticker have no new data and you would find that you download an empty file.</w:t>
      </w:r>
    </w:p>
    <w:p w:rsidR="0089240D" w:rsidRDefault="0089240D" w:rsidP="005D4932">
      <w:pPr>
        <w:spacing w:after="100"/>
        <w:ind w:left="426"/>
      </w:pPr>
      <w:proofErr w:type="gramStart"/>
      <w:r>
        <w:rPr>
          <w:i/>
        </w:rPr>
        <w:lastRenderedPageBreak/>
        <w:t>code</w:t>
      </w:r>
      <w:proofErr w:type="gramEnd"/>
      <w:r>
        <w:rPr>
          <w:i/>
        </w:rPr>
        <w:t>: update_stock_empty_no_new-data.py</w:t>
      </w:r>
    </w:p>
    <w:p w:rsidR="0089240D" w:rsidRPr="00B21142" w:rsidRDefault="0089240D" w:rsidP="00774EB4">
      <w:pPr>
        <w:pStyle w:val="ListParagraph"/>
        <w:numPr>
          <w:ilvl w:val="0"/>
          <w:numId w:val="9"/>
        </w:numPr>
        <w:spacing w:after="100"/>
        <w:ind w:left="426"/>
        <w:rPr>
          <w:color w:val="FF0000"/>
        </w:rPr>
      </w:pPr>
      <w:r w:rsidRPr="00B21142">
        <w:rPr>
          <w:rFonts w:eastAsia="SimSun" w:hint="eastAsia"/>
          <w:b/>
          <w:color w:val="FF0000"/>
        </w:rPr>
        <w:t>A</w:t>
      </w:r>
      <w:r w:rsidRPr="00B21142">
        <w:rPr>
          <w:b/>
          <w:color w:val="FF0000"/>
        </w:rPr>
        <w:t xml:space="preserve">bnormal start ticker list: </w:t>
      </w:r>
    </w:p>
    <w:p w:rsidR="0089240D" w:rsidRPr="00595DE6" w:rsidRDefault="0089240D">
      <w:pPr>
        <w:spacing w:after="100"/>
        <w:ind w:left="284"/>
        <w:rPr>
          <w:rFonts w:eastAsia="PMingLiU" w:hint="eastAsia"/>
          <w:lang w:eastAsia="zh-TW"/>
        </w:rPr>
      </w:pPr>
      <w:r>
        <w:rPr>
          <w:rFonts w:eastAsia="SimSun" w:hint="eastAsia"/>
          <w:b/>
        </w:rPr>
        <w:t xml:space="preserve">The list contains tickers that only have data after 2018 in </w:t>
      </w:r>
      <w:r>
        <w:rPr>
          <w:rFonts w:eastAsia="SimSun"/>
          <w:b/>
        </w:rPr>
        <w:t>Bloomberg</w:t>
      </w:r>
      <w:r>
        <w:rPr>
          <w:rFonts w:eastAsia="SimSun" w:hint="eastAsia"/>
          <w:b/>
        </w:rPr>
        <w:t xml:space="preserve">. But in </w:t>
      </w:r>
      <w:proofErr w:type="spellStart"/>
      <w:r>
        <w:rPr>
          <w:rFonts w:eastAsia="SimSun" w:hint="eastAsia"/>
          <w:b/>
        </w:rPr>
        <w:t>MongoDB</w:t>
      </w:r>
      <w:proofErr w:type="spellEnd"/>
      <w:r>
        <w:rPr>
          <w:rFonts w:eastAsia="SimSun" w:hint="eastAsia"/>
          <w:b/>
        </w:rPr>
        <w:t xml:space="preserve"> </w:t>
      </w:r>
      <w:proofErr w:type="spellStart"/>
      <w:r>
        <w:rPr>
          <w:rFonts w:eastAsia="SimSun" w:hint="eastAsia"/>
          <w:b/>
        </w:rPr>
        <w:t>MarketData</w:t>
      </w:r>
      <w:proofErr w:type="spellEnd"/>
      <w:r>
        <w:rPr>
          <w:rFonts w:eastAsia="SimSun" w:hint="eastAsia"/>
          <w:b/>
        </w:rPr>
        <w:t xml:space="preserve"> they have previous time data. One reason is that ticker is replaced by a new company after previous one delisted, such as 2168 HK Equity, </w:t>
      </w:r>
      <w:proofErr w:type="spellStart"/>
      <w:r>
        <w:rPr>
          <w:rFonts w:eastAsia="SimSun"/>
          <w:b/>
        </w:rPr>
        <w:t>kaisa</w:t>
      </w:r>
      <w:proofErr w:type="spellEnd"/>
      <w:r w:rsidR="00595DE6">
        <w:rPr>
          <w:rFonts w:eastAsia="PMingLiU" w:hint="eastAsia"/>
          <w:b/>
          <w:lang w:eastAsia="zh-TW"/>
        </w:rPr>
        <w:t xml:space="preserve"> company</w:t>
      </w:r>
    </w:p>
    <w:p w:rsidR="0089240D" w:rsidRDefault="0089240D">
      <w:pPr>
        <w:rPr>
          <w:rFonts w:eastAsia="SimSun" w:hint="eastAsia"/>
          <w:b/>
        </w:rPr>
      </w:pPr>
    </w:p>
    <w:tbl>
      <w:tblPr>
        <w:tblW w:w="0" w:type="auto"/>
        <w:jc w:val="center"/>
        <w:tblInd w:w="108" w:type="dxa"/>
        <w:tblLayout w:type="fixed"/>
        <w:tblLook w:val="0000" w:firstRow="0" w:lastRow="0" w:firstColumn="0" w:lastColumn="0" w:noHBand="0" w:noVBand="0"/>
      </w:tblPr>
      <w:tblGrid>
        <w:gridCol w:w="2801"/>
        <w:gridCol w:w="3119"/>
      </w:tblGrid>
      <w:tr w:rsidR="0089240D" w:rsidTr="00595DE6">
        <w:trPr>
          <w:jc w:val="center"/>
        </w:trPr>
        <w:tc>
          <w:tcPr>
            <w:tcW w:w="5920" w:type="dxa"/>
            <w:gridSpan w:val="2"/>
            <w:tcBorders>
              <w:top w:val="single" w:sz="8" w:space="0" w:color="4F81BD"/>
              <w:bottom w:val="single" w:sz="8" w:space="0" w:color="4F81BD"/>
            </w:tcBorders>
            <w:shd w:val="clear" w:color="auto" w:fill="auto"/>
            <w:vAlign w:val="bottom"/>
          </w:tcPr>
          <w:p w:rsidR="0089240D" w:rsidRDefault="0089240D">
            <w:pPr>
              <w:spacing w:after="100"/>
              <w:jc w:val="center"/>
            </w:pPr>
            <w:r>
              <w:rPr>
                <w:rFonts w:eastAsia="SimSun" w:hint="eastAsia"/>
                <w:b/>
                <w:bCs/>
              </w:rPr>
              <w:t>New data info</w:t>
            </w:r>
          </w:p>
        </w:tc>
      </w:tr>
      <w:tr w:rsidR="0089240D" w:rsidTr="00595DE6">
        <w:trPr>
          <w:jc w:val="center"/>
        </w:trPr>
        <w:tc>
          <w:tcPr>
            <w:tcW w:w="2801" w:type="dxa"/>
            <w:shd w:val="clear" w:color="auto" w:fill="D3DFEE"/>
            <w:vAlign w:val="bottom"/>
          </w:tcPr>
          <w:p w:rsidR="0089240D" w:rsidRDefault="0089240D">
            <w:pPr>
              <w:spacing w:after="100"/>
              <w:jc w:val="center"/>
            </w:pPr>
            <w:r>
              <w:rPr>
                <w:rFonts w:eastAsia="SimSun" w:hint="eastAsia"/>
                <w:b/>
                <w:bCs/>
                <w:sz w:val="22"/>
                <w:szCs w:val="22"/>
              </w:rPr>
              <w:t>8096 HK Equity</w:t>
            </w:r>
          </w:p>
        </w:tc>
        <w:tc>
          <w:tcPr>
            <w:tcW w:w="3119" w:type="dxa"/>
            <w:shd w:val="clear" w:color="auto" w:fill="D3DFEE"/>
            <w:vAlign w:val="bottom"/>
          </w:tcPr>
          <w:p w:rsidR="0089240D" w:rsidRDefault="0089240D">
            <w:pPr>
              <w:spacing w:after="100"/>
              <w:jc w:val="center"/>
            </w:pPr>
            <w:r>
              <w:rPr>
                <w:rFonts w:eastAsia="SimSun" w:hint="eastAsia"/>
                <w:sz w:val="22"/>
                <w:szCs w:val="22"/>
              </w:rPr>
              <w:t>2019.3.14</w:t>
            </w:r>
            <w:r>
              <w:rPr>
                <w:rFonts w:eastAsia="SimSun"/>
                <w:sz w:val="22"/>
                <w:szCs w:val="22"/>
              </w:rPr>
              <w:t>—</w:t>
            </w:r>
            <w:r>
              <w:rPr>
                <w:rFonts w:eastAsia="SimSun" w:hint="eastAsia"/>
                <w:sz w:val="22"/>
                <w:szCs w:val="22"/>
              </w:rPr>
              <w:t>now</w:t>
            </w:r>
          </w:p>
        </w:tc>
      </w:tr>
      <w:tr w:rsidR="0089240D" w:rsidTr="00595DE6">
        <w:trPr>
          <w:jc w:val="center"/>
        </w:trPr>
        <w:tc>
          <w:tcPr>
            <w:tcW w:w="2801" w:type="dxa"/>
            <w:shd w:val="clear" w:color="auto" w:fill="auto"/>
            <w:vAlign w:val="bottom"/>
          </w:tcPr>
          <w:p w:rsidR="0089240D" w:rsidRDefault="0089240D">
            <w:pPr>
              <w:spacing w:after="100"/>
              <w:jc w:val="center"/>
            </w:pPr>
            <w:r>
              <w:rPr>
                <w:rFonts w:eastAsia="SimSun" w:hint="eastAsia"/>
                <w:b/>
                <w:bCs/>
                <w:sz w:val="22"/>
                <w:szCs w:val="22"/>
              </w:rPr>
              <w:t>4335 HK Equity</w:t>
            </w:r>
          </w:p>
        </w:tc>
        <w:tc>
          <w:tcPr>
            <w:tcW w:w="3119" w:type="dxa"/>
            <w:shd w:val="clear" w:color="auto" w:fill="auto"/>
            <w:vAlign w:val="bottom"/>
          </w:tcPr>
          <w:p w:rsidR="0089240D" w:rsidRDefault="0089240D">
            <w:pPr>
              <w:spacing w:after="100"/>
              <w:jc w:val="center"/>
            </w:pPr>
            <w:r>
              <w:rPr>
                <w:rFonts w:eastAsia="SimSun" w:hint="eastAsia"/>
                <w:sz w:val="22"/>
                <w:szCs w:val="22"/>
              </w:rPr>
              <w:t>no new data</w:t>
            </w:r>
          </w:p>
        </w:tc>
      </w:tr>
      <w:tr w:rsidR="0089240D" w:rsidTr="00595DE6">
        <w:trPr>
          <w:jc w:val="center"/>
        </w:trPr>
        <w:tc>
          <w:tcPr>
            <w:tcW w:w="2801" w:type="dxa"/>
            <w:shd w:val="clear" w:color="auto" w:fill="D3DFEE"/>
            <w:vAlign w:val="bottom"/>
          </w:tcPr>
          <w:p w:rsidR="0089240D" w:rsidRDefault="0089240D">
            <w:pPr>
              <w:spacing w:after="100"/>
              <w:jc w:val="center"/>
            </w:pPr>
            <w:r>
              <w:rPr>
                <w:rFonts w:eastAsia="SimSun" w:hint="eastAsia"/>
                <w:b/>
                <w:bCs/>
                <w:sz w:val="22"/>
                <w:szCs w:val="22"/>
              </w:rPr>
              <w:t>4336 HK Equity</w:t>
            </w:r>
          </w:p>
        </w:tc>
        <w:tc>
          <w:tcPr>
            <w:tcW w:w="3119" w:type="dxa"/>
            <w:shd w:val="clear" w:color="auto" w:fill="D3DFEE"/>
            <w:vAlign w:val="bottom"/>
          </w:tcPr>
          <w:p w:rsidR="0089240D" w:rsidRDefault="0089240D">
            <w:pPr>
              <w:spacing w:after="100"/>
              <w:jc w:val="center"/>
            </w:pPr>
            <w:r>
              <w:rPr>
                <w:rFonts w:eastAsia="SimSun" w:hint="eastAsia"/>
                <w:sz w:val="22"/>
                <w:szCs w:val="22"/>
              </w:rPr>
              <w:t>no new data</w:t>
            </w:r>
          </w:p>
        </w:tc>
      </w:tr>
      <w:tr w:rsidR="0089240D" w:rsidTr="00595DE6">
        <w:trPr>
          <w:jc w:val="center"/>
        </w:trPr>
        <w:tc>
          <w:tcPr>
            <w:tcW w:w="2801" w:type="dxa"/>
            <w:shd w:val="clear" w:color="auto" w:fill="auto"/>
            <w:vAlign w:val="bottom"/>
          </w:tcPr>
          <w:p w:rsidR="0089240D" w:rsidRDefault="0089240D">
            <w:pPr>
              <w:spacing w:after="100"/>
              <w:jc w:val="center"/>
            </w:pPr>
            <w:r>
              <w:rPr>
                <w:rFonts w:eastAsia="SimSun" w:hint="eastAsia"/>
                <w:b/>
                <w:bCs/>
                <w:sz w:val="22"/>
                <w:szCs w:val="22"/>
              </w:rPr>
              <w:t>6860 HK Equity</w:t>
            </w:r>
          </w:p>
        </w:tc>
        <w:tc>
          <w:tcPr>
            <w:tcW w:w="3119" w:type="dxa"/>
            <w:shd w:val="clear" w:color="auto" w:fill="auto"/>
            <w:vAlign w:val="bottom"/>
          </w:tcPr>
          <w:p w:rsidR="0089240D" w:rsidRDefault="0089240D">
            <w:pPr>
              <w:spacing w:after="100"/>
              <w:jc w:val="center"/>
            </w:pPr>
            <w:r>
              <w:rPr>
                <w:rFonts w:eastAsia="SimSun" w:hint="eastAsia"/>
                <w:sz w:val="22"/>
                <w:szCs w:val="22"/>
              </w:rPr>
              <w:t>2018.7.11</w:t>
            </w:r>
            <w:r>
              <w:rPr>
                <w:rFonts w:eastAsia="SimSun"/>
                <w:sz w:val="22"/>
                <w:szCs w:val="22"/>
              </w:rPr>
              <w:t>—</w:t>
            </w:r>
            <w:r>
              <w:rPr>
                <w:rFonts w:eastAsia="SimSun" w:hint="eastAsia"/>
                <w:sz w:val="22"/>
                <w:szCs w:val="22"/>
              </w:rPr>
              <w:t>now</w:t>
            </w:r>
          </w:p>
        </w:tc>
      </w:tr>
      <w:tr w:rsidR="0089240D" w:rsidTr="00595DE6">
        <w:trPr>
          <w:jc w:val="center"/>
        </w:trPr>
        <w:tc>
          <w:tcPr>
            <w:tcW w:w="2801" w:type="dxa"/>
            <w:shd w:val="clear" w:color="auto" w:fill="D3DFEE"/>
            <w:vAlign w:val="bottom"/>
          </w:tcPr>
          <w:p w:rsidR="0089240D" w:rsidRDefault="0089240D">
            <w:pPr>
              <w:spacing w:after="100"/>
              <w:jc w:val="center"/>
            </w:pPr>
            <w:r>
              <w:rPr>
                <w:rFonts w:eastAsia="SimSun" w:hint="eastAsia"/>
                <w:b/>
                <w:bCs/>
                <w:sz w:val="22"/>
                <w:szCs w:val="22"/>
              </w:rPr>
              <w:t>667 HK Equity</w:t>
            </w:r>
          </w:p>
        </w:tc>
        <w:tc>
          <w:tcPr>
            <w:tcW w:w="3119" w:type="dxa"/>
            <w:shd w:val="clear" w:color="auto" w:fill="D3DFEE"/>
            <w:vAlign w:val="bottom"/>
          </w:tcPr>
          <w:p w:rsidR="0089240D" w:rsidRDefault="0089240D">
            <w:pPr>
              <w:spacing w:after="100"/>
              <w:jc w:val="center"/>
            </w:pPr>
            <w:r>
              <w:rPr>
                <w:rFonts w:eastAsia="SimSun" w:hint="eastAsia"/>
                <w:sz w:val="22"/>
                <w:szCs w:val="22"/>
              </w:rPr>
              <w:t>2019.6.11</w:t>
            </w:r>
            <w:r>
              <w:rPr>
                <w:rFonts w:eastAsia="SimSun"/>
                <w:sz w:val="22"/>
                <w:szCs w:val="22"/>
              </w:rPr>
              <w:t>—</w:t>
            </w:r>
            <w:r>
              <w:rPr>
                <w:rFonts w:eastAsia="SimSun" w:hint="eastAsia"/>
                <w:sz w:val="22"/>
                <w:szCs w:val="22"/>
              </w:rPr>
              <w:t>now</w:t>
            </w:r>
          </w:p>
        </w:tc>
      </w:tr>
      <w:tr w:rsidR="0089240D" w:rsidTr="00595DE6">
        <w:trPr>
          <w:jc w:val="center"/>
        </w:trPr>
        <w:tc>
          <w:tcPr>
            <w:tcW w:w="2801" w:type="dxa"/>
            <w:shd w:val="clear" w:color="auto" w:fill="auto"/>
            <w:vAlign w:val="bottom"/>
          </w:tcPr>
          <w:p w:rsidR="0089240D" w:rsidRDefault="0089240D">
            <w:pPr>
              <w:spacing w:after="100"/>
              <w:jc w:val="center"/>
            </w:pPr>
            <w:r>
              <w:rPr>
                <w:rFonts w:eastAsia="SimSun" w:hint="eastAsia"/>
                <w:b/>
                <w:bCs/>
                <w:sz w:val="22"/>
                <w:szCs w:val="22"/>
              </w:rPr>
              <w:t>8017 HK Equity</w:t>
            </w:r>
          </w:p>
        </w:tc>
        <w:tc>
          <w:tcPr>
            <w:tcW w:w="3119" w:type="dxa"/>
            <w:shd w:val="clear" w:color="auto" w:fill="auto"/>
            <w:vAlign w:val="bottom"/>
          </w:tcPr>
          <w:p w:rsidR="0089240D" w:rsidRDefault="0089240D">
            <w:pPr>
              <w:spacing w:after="100"/>
              <w:jc w:val="center"/>
            </w:pPr>
            <w:r>
              <w:rPr>
                <w:rFonts w:eastAsia="SimSun" w:hint="eastAsia"/>
                <w:sz w:val="22"/>
                <w:szCs w:val="22"/>
              </w:rPr>
              <w:t xml:space="preserve">2018.09.27 </w:t>
            </w:r>
            <w:r>
              <w:rPr>
                <w:rFonts w:eastAsia="SimSun"/>
                <w:sz w:val="22"/>
                <w:szCs w:val="22"/>
              </w:rPr>
              <w:t>–</w:t>
            </w:r>
            <w:r>
              <w:rPr>
                <w:rFonts w:eastAsia="SimSun" w:hint="eastAsia"/>
                <w:sz w:val="22"/>
                <w:szCs w:val="22"/>
              </w:rPr>
              <w:t>now</w:t>
            </w:r>
          </w:p>
        </w:tc>
      </w:tr>
      <w:tr w:rsidR="0089240D" w:rsidTr="00595DE6">
        <w:trPr>
          <w:trHeight w:val="259"/>
          <w:jc w:val="center"/>
        </w:trPr>
        <w:tc>
          <w:tcPr>
            <w:tcW w:w="2801" w:type="dxa"/>
            <w:shd w:val="clear" w:color="auto" w:fill="D3DFEE"/>
            <w:vAlign w:val="bottom"/>
          </w:tcPr>
          <w:p w:rsidR="0089240D" w:rsidRDefault="0089240D">
            <w:pPr>
              <w:spacing w:after="100"/>
              <w:jc w:val="center"/>
            </w:pPr>
            <w:r>
              <w:rPr>
                <w:rFonts w:eastAsia="SimSun" w:hint="eastAsia"/>
                <w:b/>
                <w:bCs/>
                <w:sz w:val="22"/>
                <w:szCs w:val="22"/>
              </w:rPr>
              <w:t>2168 HK Equity</w:t>
            </w:r>
          </w:p>
        </w:tc>
        <w:tc>
          <w:tcPr>
            <w:tcW w:w="3119" w:type="dxa"/>
            <w:shd w:val="clear" w:color="auto" w:fill="D3DFEE"/>
            <w:vAlign w:val="bottom"/>
          </w:tcPr>
          <w:p w:rsidR="0089240D" w:rsidRDefault="0089240D">
            <w:pPr>
              <w:spacing w:after="100"/>
              <w:jc w:val="center"/>
            </w:pPr>
            <w:r>
              <w:rPr>
                <w:rFonts w:eastAsia="SimSun" w:hint="eastAsia"/>
                <w:sz w:val="22"/>
                <w:szCs w:val="22"/>
              </w:rPr>
              <w:t xml:space="preserve">2018.12.5 </w:t>
            </w:r>
            <w:r>
              <w:rPr>
                <w:rFonts w:eastAsia="SimSun"/>
                <w:sz w:val="22"/>
                <w:szCs w:val="22"/>
              </w:rPr>
              <w:t>–</w:t>
            </w:r>
            <w:r>
              <w:rPr>
                <w:rFonts w:eastAsia="SimSun" w:hint="eastAsia"/>
                <w:sz w:val="22"/>
                <w:szCs w:val="22"/>
              </w:rPr>
              <w:t>now</w:t>
            </w:r>
          </w:p>
        </w:tc>
      </w:tr>
      <w:tr w:rsidR="0089240D" w:rsidTr="00595DE6">
        <w:trPr>
          <w:trHeight w:val="463"/>
          <w:jc w:val="center"/>
        </w:trPr>
        <w:tc>
          <w:tcPr>
            <w:tcW w:w="2801" w:type="dxa"/>
            <w:shd w:val="clear" w:color="auto" w:fill="auto"/>
            <w:vAlign w:val="bottom"/>
          </w:tcPr>
          <w:p w:rsidR="0089240D" w:rsidRDefault="0089240D">
            <w:pPr>
              <w:spacing w:after="100"/>
              <w:jc w:val="center"/>
            </w:pPr>
            <w:r>
              <w:rPr>
                <w:rFonts w:eastAsia="SimSun" w:hint="eastAsia"/>
                <w:b/>
                <w:bCs/>
                <w:sz w:val="22"/>
                <w:szCs w:val="22"/>
              </w:rPr>
              <w:t>3868 HK Equity</w:t>
            </w:r>
          </w:p>
        </w:tc>
        <w:tc>
          <w:tcPr>
            <w:tcW w:w="3119" w:type="dxa"/>
            <w:shd w:val="clear" w:color="auto" w:fill="auto"/>
            <w:vAlign w:val="bottom"/>
          </w:tcPr>
          <w:p w:rsidR="0089240D" w:rsidRDefault="0089240D">
            <w:pPr>
              <w:spacing w:after="100"/>
              <w:jc w:val="center"/>
            </w:pPr>
            <w:r>
              <w:rPr>
                <w:rFonts w:eastAsia="SimSun" w:hint="eastAsia"/>
                <w:sz w:val="22"/>
                <w:szCs w:val="22"/>
              </w:rPr>
              <w:t xml:space="preserve">2019.5.27 </w:t>
            </w:r>
            <w:r>
              <w:rPr>
                <w:rFonts w:eastAsia="SimSun"/>
                <w:sz w:val="22"/>
                <w:szCs w:val="22"/>
              </w:rPr>
              <w:t>–</w:t>
            </w:r>
            <w:r>
              <w:rPr>
                <w:rFonts w:eastAsia="SimSun" w:hint="eastAsia"/>
                <w:sz w:val="22"/>
                <w:szCs w:val="22"/>
              </w:rPr>
              <w:t>now</w:t>
            </w:r>
          </w:p>
        </w:tc>
      </w:tr>
      <w:tr w:rsidR="0089240D" w:rsidTr="00595DE6">
        <w:trPr>
          <w:jc w:val="center"/>
        </w:trPr>
        <w:tc>
          <w:tcPr>
            <w:tcW w:w="2801" w:type="dxa"/>
            <w:shd w:val="clear" w:color="auto" w:fill="D3DFEE"/>
            <w:vAlign w:val="bottom"/>
          </w:tcPr>
          <w:p w:rsidR="0089240D" w:rsidRDefault="0089240D">
            <w:pPr>
              <w:spacing w:after="100"/>
              <w:jc w:val="center"/>
            </w:pPr>
            <w:r>
              <w:rPr>
                <w:rFonts w:eastAsia="SimSun" w:hint="eastAsia"/>
                <w:b/>
                <w:bCs/>
                <w:sz w:val="22"/>
                <w:szCs w:val="22"/>
              </w:rPr>
              <w:t>1832 HK Equity</w:t>
            </w:r>
          </w:p>
        </w:tc>
        <w:tc>
          <w:tcPr>
            <w:tcW w:w="3119" w:type="dxa"/>
            <w:shd w:val="clear" w:color="auto" w:fill="D3DFEE"/>
            <w:vAlign w:val="bottom"/>
          </w:tcPr>
          <w:p w:rsidR="0089240D" w:rsidRDefault="0089240D">
            <w:pPr>
              <w:spacing w:after="100"/>
              <w:jc w:val="center"/>
            </w:pPr>
            <w:r>
              <w:rPr>
                <w:rFonts w:eastAsia="SimSun" w:hint="eastAsia"/>
                <w:sz w:val="22"/>
                <w:szCs w:val="22"/>
              </w:rPr>
              <w:t xml:space="preserve">2019.5.15 </w:t>
            </w:r>
            <w:r>
              <w:rPr>
                <w:rFonts w:eastAsia="SimSun"/>
                <w:sz w:val="22"/>
                <w:szCs w:val="22"/>
              </w:rPr>
              <w:t>–</w:t>
            </w:r>
            <w:r>
              <w:rPr>
                <w:rFonts w:eastAsia="SimSun" w:hint="eastAsia"/>
                <w:sz w:val="22"/>
                <w:szCs w:val="22"/>
              </w:rPr>
              <w:t>now</w:t>
            </w:r>
          </w:p>
        </w:tc>
      </w:tr>
      <w:tr w:rsidR="0089240D" w:rsidTr="00595DE6">
        <w:trPr>
          <w:jc w:val="center"/>
        </w:trPr>
        <w:tc>
          <w:tcPr>
            <w:tcW w:w="2801" w:type="dxa"/>
            <w:shd w:val="clear" w:color="auto" w:fill="auto"/>
            <w:vAlign w:val="bottom"/>
          </w:tcPr>
          <w:p w:rsidR="0089240D" w:rsidRDefault="0089240D">
            <w:pPr>
              <w:spacing w:after="100"/>
              <w:jc w:val="center"/>
            </w:pPr>
            <w:r>
              <w:rPr>
                <w:rFonts w:eastAsia="SimSun" w:hint="eastAsia"/>
                <w:b/>
                <w:bCs/>
                <w:sz w:val="22"/>
                <w:szCs w:val="22"/>
              </w:rPr>
              <w:t>1775 HK Equity</w:t>
            </w:r>
          </w:p>
        </w:tc>
        <w:tc>
          <w:tcPr>
            <w:tcW w:w="3119" w:type="dxa"/>
            <w:shd w:val="clear" w:color="auto" w:fill="auto"/>
            <w:vAlign w:val="bottom"/>
          </w:tcPr>
          <w:p w:rsidR="0089240D" w:rsidRDefault="0089240D">
            <w:pPr>
              <w:spacing w:after="100"/>
              <w:jc w:val="center"/>
            </w:pPr>
            <w:r>
              <w:rPr>
                <w:rFonts w:eastAsia="SimSun" w:hint="eastAsia"/>
                <w:sz w:val="22"/>
                <w:szCs w:val="22"/>
              </w:rPr>
              <w:t xml:space="preserve">2018.7.12 </w:t>
            </w:r>
            <w:r>
              <w:rPr>
                <w:rFonts w:eastAsia="SimSun"/>
                <w:sz w:val="22"/>
                <w:szCs w:val="22"/>
              </w:rPr>
              <w:t>–</w:t>
            </w:r>
            <w:r>
              <w:rPr>
                <w:rFonts w:eastAsia="SimSun" w:hint="eastAsia"/>
                <w:sz w:val="22"/>
                <w:szCs w:val="22"/>
              </w:rPr>
              <w:t>now</w:t>
            </w:r>
          </w:p>
        </w:tc>
      </w:tr>
      <w:tr w:rsidR="0089240D" w:rsidTr="00595DE6">
        <w:trPr>
          <w:jc w:val="center"/>
        </w:trPr>
        <w:tc>
          <w:tcPr>
            <w:tcW w:w="2801" w:type="dxa"/>
            <w:shd w:val="clear" w:color="auto" w:fill="D3DFEE"/>
            <w:vAlign w:val="bottom"/>
          </w:tcPr>
          <w:p w:rsidR="0089240D" w:rsidRDefault="0089240D">
            <w:pPr>
              <w:spacing w:after="100"/>
              <w:jc w:val="center"/>
            </w:pPr>
            <w:r>
              <w:rPr>
                <w:rFonts w:eastAsia="SimSun" w:hint="eastAsia"/>
                <w:b/>
                <w:bCs/>
                <w:sz w:val="22"/>
                <w:szCs w:val="22"/>
              </w:rPr>
              <w:t>1743 HK Equity</w:t>
            </w:r>
          </w:p>
        </w:tc>
        <w:tc>
          <w:tcPr>
            <w:tcW w:w="3119" w:type="dxa"/>
            <w:shd w:val="clear" w:color="auto" w:fill="D3DFEE"/>
            <w:vAlign w:val="bottom"/>
          </w:tcPr>
          <w:p w:rsidR="0089240D" w:rsidRDefault="0089240D">
            <w:pPr>
              <w:spacing w:after="100"/>
              <w:jc w:val="center"/>
            </w:pPr>
            <w:r>
              <w:rPr>
                <w:rFonts w:eastAsia="SimSun" w:hint="eastAsia"/>
                <w:sz w:val="22"/>
                <w:szCs w:val="22"/>
              </w:rPr>
              <w:t xml:space="preserve">2019.1.3 </w:t>
            </w:r>
            <w:r>
              <w:rPr>
                <w:rFonts w:eastAsia="SimSun"/>
                <w:sz w:val="22"/>
                <w:szCs w:val="22"/>
              </w:rPr>
              <w:t>–</w:t>
            </w:r>
            <w:r>
              <w:rPr>
                <w:rFonts w:eastAsia="SimSun" w:hint="eastAsia"/>
                <w:sz w:val="22"/>
                <w:szCs w:val="22"/>
              </w:rPr>
              <w:t>now</w:t>
            </w:r>
          </w:p>
        </w:tc>
      </w:tr>
      <w:tr w:rsidR="0089240D" w:rsidTr="00595DE6">
        <w:trPr>
          <w:jc w:val="center"/>
        </w:trPr>
        <w:tc>
          <w:tcPr>
            <w:tcW w:w="2801" w:type="dxa"/>
            <w:tcBorders>
              <w:bottom w:val="single" w:sz="8" w:space="0" w:color="4F81BD"/>
            </w:tcBorders>
            <w:shd w:val="clear" w:color="auto" w:fill="auto"/>
            <w:vAlign w:val="bottom"/>
          </w:tcPr>
          <w:p w:rsidR="0089240D" w:rsidRDefault="0089240D">
            <w:pPr>
              <w:spacing w:after="100"/>
              <w:jc w:val="center"/>
            </w:pPr>
            <w:r>
              <w:rPr>
                <w:rFonts w:eastAsia="SimSun" w:hint="eastAsia"/>
                <w:b/>
                <w:bCs/>
                <w:sz w:val="22"/>
                <w:szCs w:val="22"/>
              </w:rPr>
              <w:t>1025 HK Equity</w:t>
            </w:r>
          </w:p>
        </w:tc>
        <w:tc>
          <w:tcPr>
            <w:tcW w:w="3119" w:type="dxa"/>
            <w:tcBorders>
              <w:bottom w:val="single" w:sz="8" w:space="0" w:color="4F81BD"/>
            </w:tcBorders>
            <w:shd w:val="clear" w:color="auto" w:fill="auto"/>
            <w:vAlign w:val="bottom"/>
          </w:tcPr>
          <w:p w:rsidR="0089240D" w:rsidRDefault="0089240D">
            <w:pPr>
              <w:spacing w:after="100"/>
              <w:jc w:val="center"/>
            </w:pPr>
            <w:r>
              <w:rPr>
                <w:rFonts w:eastAsia="SimSun" w:hint="eastAsia"/>
                <w:sz w:val="22"/>
                <w:szCs w:val="22"/>
              </w:rPr>
              <w:t xml:space="preserve">2019.2.27 </w:t>
            </w:r>
            <w:r>
              <w:rPr>
                <w:rFonts w:eastAsia="SimSun"/>
                <w:sz w:val="22"/>
                <w:szCs w:val="22"/>
              </w:rPr>
              <w:t>–</w:t>
            </w:r>
            <w:r>
              <w:rPr>
                <w:rFonts w:eastAsia="SimSun" w:hint="eastAsia"/>
                <w:sz w:val="22"/>
                <w:szCs w:val="22"/>
              </w:rPr>
              <w:t>now</w:t>
            </w:r>
          </w:p>
        </w:tc>
      </w:tr>
    </w:tbl>
    <w:p w:rsidR="0089240D" w:rsidRDefault="0089240D">
      <w:pPr>
        <w:spacing w:after="100"/>
        <w:ind w:left="284"/>
      </w:pPr>
      <w:r>
        <w:rPr>
          <w:rFonts w:eastAsia="SimSun" w:hint="eastAsia"/>
        </w:rPr>
        <w:t>(</w:t>
      </w:r>
      <w:proofErr w:type="gramStart"/>
      <w:r>
        <w:rPr>
          <w:rFonts w:eastAsia="SimSun" w:hint="eastAsia"/>
        </w:rPr>
        <w:t>now</w:t>
      </w:r>
      <w:proofErr w:type="gramEnd"/>
      <w:r>
        <w:rPr>
          <w:rFonts w:eastAsia="SimSun" w:hint="eastAsia"/>
        </w:rPr>
        <w:t xml:space="preserve"> means until today</w:t>
      </w:r>
      <w:r>
        <w:rPr>
          <w:rFonts w:eastAsia="SimSun" w:hint="eastAsia"/>
        </w:rPr>
        <w:t>，</w:t>
      </w:r>
      <w:r>
        <w:rPr>
          <w:rFonts w:eastAsia="SimSun" w:hint="eastAsia"/>
        </w:rPr>
        <w:t>2019.8.9, they have data)</w:t>
      </w:r>
    </w:p>
    <w:p w:rsidR="0089240D" w:rsidRDefault="0089240D">
      <w:pPr>
        <w:spacing w:after="100"/>
        <w:ind w:left="284"/>
      </w:pPr>
      <w:r>
        <w:rPr>
          <w:rFonts w:eastAsia="SimSun" w:hint="eastAsia"/>
        </w:rPr>
        <w:t>Old data info:</w:t>
      </w:r>
    </w:p>
    <w:p w:rsidR="00B3230D" w:rsidRPr="00B3230D" w:rsidRDefault="0089240D" w:rsidP="00B3230D">
      <w:pPr>
        <w:spacing w:after="100"/>
        <w:ind w:left="284"/>
        <w:rPr>
          <w:rFonts w:eastAsiaTheme="minorEastAsia" w:hint="eastAsia"/>
          <w:i/>
        </w:rPr>
      </w:pPr>
      <w:r>
        <w:rPr>
          <w:rFonts w:eastAsia="SimSun" w:hint="eastAsia"/>
          <w:i/>
        </w:rPr>
        <w:t>Code:</w:t>
      </w:r>
      <w:r>
        <w:rPr>
          <w:i/>
        </w:rPr>
        <w:t xml:space="preserve"> </w:t>
      </w:r>
      <w:r>
        <w:rPr>
          <w:rFonts w:eastAsia="SimSun"/>
          <w:i/>
        </w:rPr>
        <w:t>abnormal_start_list_info</w:t>
      </w:r>
      <w:r>
        <w:rPr>
          <w:rFonts w:eastAsia="SimSun" w:hint="eastAsia"/>
          <w:i/>
        </w:rPr>
        <w:t>.py</w:t>
      </w:r>
    </w:p>
    <w:p w:rsidR="00B3230D" w:rsidRDefault="00D7540E" w:rsidP="00B3230D">
      <w:pPr>
        <w:pStyle w:val="Caption"/>
        <w:rPr>
          <w:rFonts w:eastAsiaTheme="minorEastAsia" w:hint="eastAsia"/>
          <w:shd w:val="clear" w:color="auto" w:fill="FFFFFF"/>
        </w:rPr>
      </w:pPr>
      <w:r>
        <w:rPr>
          <w:noProof/>
          <w:lang w:val="en-US" w:bidi="ar-SA"/>
        </w:rPr>
        <w:drawing>
          <wp:inline distT="0" distB="0" distL="0" distR="0" wp14:anchorId="6A841514" wp14:editId="6829827F">
            <wp:extent cx="6118225" cy="1334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8225" cy="1334135"/>
                    </a:xfrm>
                    <a:prstGeom prst="rect">
                      <a:avLst/>
                    </a:prstGeom>
                    <a:solidFill>
                      <a:srgbClr val="FFFFFF"/>
                    </a:solidFill>
                    <a:ln>
                      <a:noFill/>
                    </a:ln>
                  </pic:spPr>
                </pic:pic>
              </a:graphicData>
            </a:graphic>
          </wp:inline>
        </w:drawing>
      </w:r>
    </w:p>
    <w:p w:rsidR="00B3230D" w:rsidRDefault="00B3230D" w:rsidP="00B3230D">
      <w:pPr>
        <w:pStyle w:val="Caption"/>
        <w:rPr>
          <w:rFonts w:eastAsiaTheme="minorEastAsia" w:hint="eastAsia"/>
          <w:shd w:val="clear" w:color="auto" w:fill="FFFFFF"/>
        </w:rPr>
      </w:pPr>
    </w:p>
    <w:p w:rsidR="00447C44" w:rsidRPr="00B3230D" w:rsidRDefault="00447C44" w:rsidP="00B3230D">
      <w:pPr>
        <w:pStyle w:val="Caption"/>
        <w:numPr>
          <w:ilvl w:val="0"/>
          <w:numId w:val="9"/>
        </w:numPr>
        <w:rPr>
          <w:i w:val="0"/>
          <w:shd w:val="clear" w:color="auto" w:fill="FFFFFF"/>
          <w:lang w:eastAsia="zh-TW"/>
        </w:rPr>
      </w:pPr>
      <w:r w:rsidRPr="00B3230D">
        <w:rPr>
          <w:rFonts w:hint="eastAsia"/>
          <w:i w:val="0"/>
          <w:shd w:val="clear" w:color="auto" w:fill="FFFFFF"/>
          <w:lang w:eastAsia="zh-TW"/>
        </w:rPr>
        <w:t>358ticker_list</w:t>
      </w:r>
    </w:p>
    <w:p w:rsidR="001031C7" w:rsidRDefault="001031C7" w:rsidP="00405533">
      <w:pPr>
        <w:pStyle w:val="Caption"/>
        <w:rPr>
          <w:rFonts w:eastAsiaTheme="minorEastAsia" w:hint="eastAsia"/>
        </w:rPr>
      </w:pPr>
      <w:r w:rsidRPr="00E2065E">
        <w:rPr>
          <w:rFonts w:hint="eastAsia"/>
          <w:lang w:eastAsia="zh-TW"/>
        </w:rPr>
        <w:t xml:space="preserve">File: </w:t>
      </w:r>
      <w:r w:rsidR="00E2065E" w:rsidRPr="00E2065E">
        <w:rPr>
          <w:lang w:eastAsia="zh-TW"/>
        </w:rPr>
        <w:t>358ticker_list</w:t>
      </w:r>
      <w:r w:rsidR="00E2065E" w:rsidRPr="00E2065E">
        <w:rPr>
          <w:rFonts w:hint="eastAsia"/>
          <w:lang w:eastAsia="zh-TW"/>
        </w:rPr>
        <w:t>.csv</w:t>
      </w:r>
    </w:p>
    <w:p w:rsidR="00274DEA" w:rsidRDefault="00274DEA" w:rsidP="00274DEA">
      <w:proofErr w:type="gramStart"/>
      <w:r>
        <w:rPr>
          <w:rFonts w:eastAsia="SimSun" w:hint="eastAsia"/>
        </w:rPr>
        <w:t>the</w:t>
      </w:r>
      <w:proofErr w:type="gramEnd"/>
      <w:r>
        <w:rPr>
          <w:rFonts w:eastAsia="SimSun" w:hint="eastAsia"/>
        </w:rPr>
        <w:t xml:space="preserve"> ticker list contains tickers have relatively large market capital</w:t>
      </w:r>
    </w:p>
    <w:p w:rsidR="00447C44" w:rsidRDefault="001031C7" w:rsidP="00447C44">
      <w:pPr>
        <w:rPr>
          <w:rFonts w:eastAsia="PMingLiU" w:hint="eastAsia"/>
          <w:lang w:eastAsia="zh-TW"/>
        </w:rPr>
      </w:pPr>
      <w:r>
        <w:rPr>
          <w:rFonts w:eastAsia="PMingLiU" w:hint="eastAsia"/>
          <w:lang w:eastAsia="zh-TW"/>
        </w:rPr>
        <w:t>There are 4 companies delisted in the list</w:t>
      </w:r>
    </w:p>
    <w:p w:rsidR="00225A70" w:rsidRDefault="00225A70" w:rsidP="00447C44">
      <w:pPr>
        <w:rPr>
          <w:rFonts w:eastAsia="PMingLiU" w:hint="eastAsia"/>
          <w:lang w:eastAsia="zh-TW"/>
        </w:rPr>
      </w:pPr>
    </w:p>
    <w:tbl>
      <w:tblPr>
        <w:tblW w:w="0" w:type="auto"/>
        <w:jc w:val="center"/>
        <w:tblBorders>
          <w:top w:val="single" w:sz="8" w:space="0" w:color="4F81BD"/>
          <w:bottom w:val="single" w:sz="8" w:space="0" w:color="4F81BD"/>
        </w:tblBorders>
        <w:tblLook w:val="04A0" w:firstRow="1" w:lastRow="0" w:firstColumn="1" w:lastColumn="0" w:noHBand="0" w:noVBand="1"/>
      </w:tblPr>
      <w:tblGrid>
        <w:gridCol w:w="2906"/>
        <w:gridCol w:w="3213"/>
      </w:tblGrid>
      <w:tr w:rsidR="00593DD8" w:rsidRPr="0089240D" w:rsidTr="0089240D">
        <w:trPr>
          <w:jc w:val="center"/>
        </w:trPr>
        <w:tc>
          <w:tcPr>
            <w:tcW w:w="6119" w:type="dxa"/>
            <w:gridSpan w:val="2"/>
            <w:tcBorders>
              <w:top w:val="single" w:sz="8" w:space="0" w:color="4F81BD"/>
              <w:bottom w:val="single" w:sz="8" w:space="0" w:color="4F81BD"/>
            </w:tcBorders>
            <w:shd w:val="clear" w:color="auto" w:fill="auto"/>
          </w:tcPr>
          <w:p w:rsidR="00593DD8" w:rsidRPr="00026F13" w:rsidRDefault="00593DD8" w:rsidP="003C77C1">
            <w:pPr>
              <w:jc w:val="center"/>
              <w:rPr>
                <w:rFonts w:eastAsia="PMingLiU" w:hint="eastAsia"/>
                <w:b/>
                <w:bCs/>
                <w:lang w:eastAsia="zh-TW"/>
              </w:rPr>
            </w:pPr>
            <w:r w:rsidRPr="00026F13">
              <w:rPr>
                <w:rFonts w:eastAsia="PMingLiU" w:hint="eastAsia"/>
                <w:b/>
                <w:bCs/>
                <w:lang w:eastAsia="zh-TW"/>
              </w:rPr>
              <w:t>Delisted ticker</w:t>
            </w:r>
          </w:p>
        </w:tc>
      </w:tr>
      <w:tr w:rsidR="00593DD8" w:rsidRPr="0089240D" w:rsidTr="0089240D">
        <w:trPr>
          <w:jc w:val="center"/>
        </w:trPr>
        <w:tc>
          <w:tcPr>
            <w:tcW w:w="2906" w:type="dxa"/>
            <w:shd w:val="clear" w:color="auto" w:fill="D3DFEE"/>
          </w:tcPr>
          <w:p w:rsidR="00593DD8" w:rsidRPr="00026F13" w:rsidRDefault="00593DD8" w:rsidP="0089240D">
            <w:pPr>
              <w:jc w:val="center"/>
              <w:rPr>
                <w:rFonts w:eastAsia="PMingLiU" w:hint="eastAsia"/>
                <w:b/>
                <w:bCs/>
                <w:lang w:eastAsia="zh-TW"/>
              </w:rPr>
            </w:pPr>
            <w:r w:rsidRPr="00026F13">
              <w:rPr>
                <w:rFonts w:eastAsia="PMingLiU" w:hint="eastAsia"/>
                <w:b/>
                <w:bCs/>
                <w:lang w:eastAsia="zh-TW"/>
              </w:rPr>
              <w:t>805 HK Equity</w:t>
            </w:r>
          </w:p>
        </w:tc>
        <w:tc>
          <w:tcPr>
            <w:tcW w:w="3213" w:type="dxa"/>
            <w:tcBorders>
              <w:left w:val="nil"/>
              <w:right w:val="nil"/>
            </w:tcBorders>
            <w:shd w:val="clear" w:color="auto" w:fill="D3DFEE"/>
          </w:tcPr>
          <w:p w:rsidR="00593DD8" w:rsidRPr="00026F13" w:rsidRDefault="00593DD8" w:rsidP="0089240D">
            <w:pPr>
              <w:jc w:val="center"/>
              <w:rPr>
                <w:rFonts w:eastAsia="PMingLiU" w:hint="eastAsia"/>
                <w:lang w:eastAsia="zh-TW"/>
              </w:rPr>
            </w:pPr>
            <w:r w:rsidRPr="00026F13">
              <w:rPr>
                <w:rFonts w:eastAsia="PMingLiU" w:hint="eastAsia"/>
                <w:lang w:eastAsia="zh-TW"/>
              </w:rPr>
              <w:t>Up to 2018.1.30</w:t>
            </w:r>
          </w:p>
        </w:tc>
      </w:tr>
      <w:tr w:rsidR="00593DD8" w:rsidRPr="0089240D" w:rsidTr="0089240D">
        <w:trPr>
          <w:jc w:val="center"/>
        </w:trPr>
        <w:tc>
          <w:tcPr>
            <w:tcW w:w="2906" w:type="dxa"/>
            <w:shd w:val="clear" w:color="auto" w:fill="auto"/>
          </w:tcPr>
          <w:p w:rsidR="00593DD8" w:rsidRPr="00026F13" w:rsidRDefault="00593DD8" w:rsidP="0089240D">
            <w:pPr>
              <w:jc w:val="center"/>
              <w:rPr>
                <w:rFonts w:eastAsia="PMingLiU" w:hint="eastAsia"/>
                <w:b/>
                <w:bCs/>
                <w:lang w:eastAsia="zh-TW"/>
              </w:rPr>
            </w:pPr>
            <w:r w:rsidRPr="00026F13">
              <w:rPr>
                <w:rFonts w:eastAsia="PMingLiU" w:hint="eastAsia"/>
                <w:b/>
                <w:bCs/>
                <w:lang w:eastAsia="zh-TW"/>
              </w:rPr>
              <w:t>13 HK Equity</w:t>
            </w:r>
          </w:p>
        </w:tc>
        <w:tc>
          <w:tcPr>
            <w:tcW w:w="3213" w:type="dxa"/>
            <w:shd w:val="clear" w:color="auto" w:fill="auto"/>
          </w:tcPr>
          <w:p w:rsidR="00593DD8" w:rsidRPr="00026F13" w:rsidRDefault="00593DD8" w:rsidP="0089240D">
            <w:pPr>
              <w:jc w:val="center"/>
              <w:rPr>
                <w:rFonts w:eastAsia="PMingLiU" w:hint="eastAsia"/>
                <w:lang w:eastAsia="zh-TW"/>
              </w:rPr>
            </w:pPr>
            <w:r w:rsidRPr="00026F13">
              <w:rPr>
                <w:rFonts w:eastAsia="PMingLiU" w:hint="eastAsia"/>
                <w:lang w:eastAsia="zh-TW"/>
              </w:rPr>
              <w:t>No data</w:t>
            </w:r>
          </w:p>
        </w:tc>
      </w:tr>
      <w:tr w:rsidR="00593DD8" w:rsidRPr="0089240D" w:rsidTr="0089240D">
        <w:trPr>
          <w:jc w:val="center"/>
        </w:trPr>
        <w:tc>
          <w:tcPr>
            <w:tcW w:w="2906" w:type="dxa"/>
            <w:shd w:val="clear" w:color="auto" w:fill="D3DFEE"/>
          </w:tcPr>
          <w:p w:rsidR="00593DD8" w:rsidRPr="00026F13" w:rsidRDefault="00593DD8" w:rsidP="0089240D">
            <w:pPr>
              <w:jc w:val="center"/>
              <w:rPr>
                <w:rFonts w:eastAsia="PMingLiU" w:hint="eastAsia"/>
                <w:b/>
                <w:bCs/>
                <w:lang w:eastAsia="zh-TW"/>
              </w:rPr>
            </w:pPr>
            <w:r w:rsidRPr="00026F13">
              <w:rPr>
                <w:rFonts w:eastAsia="PMingLiU" w:hint="eastAsia"/>
                <w:b/>
                <w:bCs/>
                <w:lang w:eastAsia="zh-TW"/>
              </w:rPr>
              <w:t>1880 HK Equity</w:t>
            </w:r>
          </w:p>
        </w:tc>
        <w:tc>
          <w:tcPr>
            <w:tcW w:w="3213" w:type="dxa"/>
            <w:tcBorders>
              <w:left w:val="nil"/>
              <w:right w:val="nil"/>
            </w:tcBorders>
            <w:shd w:val="clear" w:color="auto" w:fill="D3DFEE"/>
          </w:tcPr>
          <w:p w:rsidR="00593DD8" w:rsidRPr="00026F13" w:rsidRDefault="00593DD8" w:rsidP="0089240D">
            <w:pPr>
              <w:jc w:val="center"/>
              <w:rPr>
                <w:rFonts w:eastAsia="PMingLiU" w:hint="eastAsia"/>
                <w:lang w:eastAsia="zh-TW"/>
              </w:rPr>
            </w:pPr>
            <w:r w:rsidRPr="00026F13">
              <w:rPr>
                <w:rFonts w:eastAsia="PMingLiU" w:hint="eastAsia"/>
                <w:lang w:eastAsia="zh-TW"/>
              </w:rPr>
              <w:t>Up to 2017.1.27</w:t>
            </w:r>
          </w:p>
        </w:tc>
      </w:tr>
      <w:tr w:rsidR="00593DD8" w:rsidRPr="0089240D" w:rsidTr="0089240D">
        <w:trPr>
          <w:jc w:val="center"/>
        </w:trPr>
        <w:tc>
          <w:tcPr>
            <w:tcW w:w="2906" w:type="dxa"/>
            <w:shd w:val="clear" w:color="auto" w:fill="auto"/>
          </w:tcPr>
          <w:p w:rsidR="00593DD8" w:rsidRPr="00026F13" w:rsidRDefault="00593DD8" w:rsidP="0089240D">
            <w:pPr>
              <w:jc w:val="center"/>
              <w:rPr>
                <w:rFonts w:eastAsia="PMingLiU" w:hint="eastAsia"/>
                <w:b/>
                <w:bCs/>
                <w:lang w:eastAsia="zh-TW"/>
              </w:rPr>
            </w:pPr>
            <w:r w:rsidRPr="00026F13">
              <w:rPr>
                <w:rFonts w:eastAsia="PMingLiU" w:hint="eastAsia"/>
                <w:b/>
                <w:bCs/>
                <w:lang w:eastAsia="zh-TW"/>
              </w:rPr>
              <w:t>1893 HK Equity</w:t>
            </w:r>
          </w:p>
        </w:tc>
        <w:tc>
          <w:tcPr>
            <w:tcW w:w="3213" w:type="dxa"/>
            <w:shd w:val="clear" w:color="auto" w:fill="auto"/>
          </w:tcPr>
          <w:p w:rsidR="00593DD8" w:rsidRPr="00026F13" w:rsidRDefault="00593DD8" w:rsidP="0089240D">
            <w:pPr>
              <w:jc w:val="center"/>
              <w:rPr>
                <w:rFonts w:eastAsia="PMingLiU" w:hint="eastAsia"/>
                <w:lang w:eastAsia="zh-TW"/>
              </w:rPr>
            </w:pPr>
            <w:r w:rsidRPr="00026F13">
              <w:rPr>
                <w:rFonts w:eastAsia="PMingLiU" w:hint="eastAsia"/>
                <w:lang w:eastAsia="zh-TW"/>
              </w:rPr>
              <w:t>Up to 2018.4.23</w:t>
            </w:r>
          </w:p>
        </w:tc>
      </w:tr>
    </w:tbl>
    <w:p w:rsidR="00447C44" w:rsidRPr="00447C44" w:rsidRDefault="00447C44" w:rsidP="00405533">
      <w:pPr>
        <w:pStyle w:val="Caption"/>
      </w:pPr>
    </w:p>
    <w:p w:rsidR="0089240D" w:rsidRDefault="0089240D">
      <w:pPr>
        <w:pStyle w:val="Heading1"/>
      </w:pPr>
      <w:r>
        <w:rPr>
          <w:shd w:val="clear" w:color="auto" w:fill="FFFFFF"/>
        </w:rPr>
        <w:t>HKEX_ADJ</w:t>
      </w:r>
    </w:p>
    <w:p w:rsidR="0089240D" w:rsidRDefault="0089240D" w:rsidP="00B97CE0">
      <w:pPr>
        <w:pStyle w:val="Caption"/>
      </w:pPr>
      <w:r>
        <w:rPr>
          <w:rFonts w:hint="eastAsia"/>
        </w:rPr>
        <w:t>Download data</w:t>
      </w:r>
    </w:p>
    <w:p w:rsidR="0089240D" w:rsidRDefault="0089240D">
      <w:pPr>
        <w:rPr>
          <w:rFonts w:eastAsia="PMingLiU" w:hint="eastAsia"/>
          <w:lang w:eastAsia="zh-TW"/>
        </w:rPr>
      </w:pPr>
      <w:r>
        <w:rPr>
          <w:rFonts w:eastAsia="SimSun" w:hint="eastAsia"/>
        </w:rPr>
        <w:t xml:space="preserve">We do not download adjust price but calculate it. </w:t>
      </w:r>
    </w:p>
    <w:p w:rsidR="00855B37" w:rsidRPr="00855B37" w:rsidRDefault="00855B37">
      <w:pPr>
        <w:rPr>
          <w:rFonts w:eastAsia="PMingLiU" w:hint="eastAsia"/>
          <w:lang w:eastAsia="zh-TW"/>
        </w:rPr>
      </w:pPr>
      <m:oMathPara>
        <m:oMath>
          <m:r>
            <m:rPr>
              <m:sty m:val="p"/>
            </m:rPr>
            <w:rPr>
              <w:rFonts w:ascii="Cambria Math" w:eastAsia="PMingLiU" w:hAnsi="Cambria Math"/>
              <w:lang w:eastAsia="zh-TW"/>
            </w:rPr>
            <m:t>adjPrice</m:t>
          </m:r>
          <m:r>
            <w:rPr>
              <w:rFonts w:ascii="Cambria Math" w:eastAsia="PMingLiU" w:hAnsi="Cambria Math"/>
              <w:lang w:eastAsia="zh-TW"/>
            </w:rPr>
            <m:t>=noadjPrice*</m:t>
          </m:r>
          <m:f>
            <m:fPr>
              <m:ctrlPr>
                <w:rPr>
                  <w:rFonts w:ascii="Cambria Math" w:eastAsia="PMingLiU" w:hAnsi="Cambria Math"/>
                  <w:i/>
                  <w:lang w:eastAsia="zh-TW"/>
                </w:rPr>
              </m:ctrlPr>
            </m:fPr>
            <m:num>
              <m:r>
                <w:rPr>
                  <w:rFonts w:ascii="Cambria Math" w:eastAsia="PMingLiU" w:hAnsi="Cambria Math"/>
                  <w:lang w:eastAsia="zh-TW"/>
                </w:rPr>
                <m:t>adjustmentFactorDaily</m:t>
              </m:r>
            </m:num>
            <m:den>
              <m:r>
                <w:rPr>
                  <w:rFonts w:ascii="Cambria Math" w:eastAsia="PMingLiU" w:hAnsi="Cambria Math"/>
                  <w:lang w:eastAsia="zh-TW"/>
                </w:rPr>
                <m:t>oldA</m:t>
              </m:r>
              <m:r>
                <m:rPr>
                  <m:sty m:val="p"/>
                </m:rPr>
                <w:rPr>
                  <w:rFonts w:ascii="Cambria Math" w:eastAsiaTheme="minorEastAsia" w:hAnsi="Cambria Math" w:hint="eastAsia"/>
                </w:rPr>
                <m:t>dju</m:t>
              </m:r>
              <m:r>
                <m:rPr>
                  <m:sty m:val="p"/>
                </m:rPr>
                <w:rPr>
                  <w:rFonts w:ascii="Cambria Math" w:eastAsiaTheme="minorEastAsia" w:hAnsi="Cambria Math"/>
                </w:rPr>
                <m:t>stmentFactor</m:t>
              </m:r>
            </m:den>
          </m:f>
        </m:oMath>
      </m:oMathPara>
    </w:p>
    <w:p w:rsidR="009C1F34" w:rsidRPr="009C1F34" w:rsidRDefault="009C1F34">
      <w:pPr>
        <w:rPr>
          <w:rFonts w:eastAsia="PMingLiU" w:hint="eastAsia"/>
          <w:lang w:eastAsia="zh-TW"/>
        </w:rPr>
      </w:pPr>
    </w:p>
    <w:p w:rsidR="0089240D" w:rsidRDefault="00855B37">
      <m:oMath>
        <m:r>
          <w:rPr>
            <w:rFonts w:ascii="Cambria Math" w:eastAsia="PMingLiU" w:hAnsi="Cambria Math"/>
            <w:lang w:eastAsia="zh-TW"/>
          </w:rPr>
          <m:t>adjustmentFactorDaily</m:t>
        </m:r>
      </m:oMath>
      <w:r>
        <w:rPr>
          <w:rFonts w:eastAsia="SimSun" w:hint="eastAsia"/>
        </w:rPr>
        <w:t xml:space="preserve"> : </w:t>
      </w:r>
      <w:proofErr w:type="gramStart"/>
      <w:r>
        <w:rPr>
          <w:rFonts w:eastAsia="SimSun" w:hint="eastAsia"/>
        </w:rPr>
        <w:t>these</w:t>
      </w:r>
      <w:proofErr w:type="gramEnd"/>
      <w:r>
        <w:rPr>
          <w:rFonts w:eastAsia="SimSun" w:hint="eastAsia"/>
        </w:rPr>
        <w:t xml:space="preserve"> data is</w:t>
      </w:r>
      <w:r w:rsidR="0089240D">
        <w:rPr>
          <w:rFonts w:eastAsia="SimSun" w:hint="eastAsia"/>
        </w:rPr>
        <w:t xml:space="preserve"> in </w:t>
      </w:r>
      <w:proofErr w:type="spellStart"/>
      <w:r w:rsidR="0089240D">
        <w:rPr>
          <w:rFonts w:eastAsia="SimSun" w:hint="eastAsia"/>
        </w:rPr>
        <w:t>HKEX_AF_Daily</w:t>
      </w:r>
      <w:proofErr w:type="spellEnd"/>
      <w:r w:rsidR="0089240D">
        <w:rPr>
          <w:rFonts w:eastAsia="SimSun" w:hint="eastAsia"/>
        </w:rPr>
        <w:t xml:space="preserve">, </w:t>
      </w:r>
      <w:proofErr w:type="spellStart"/>
      <w:r w:rsidR="0089240D">
        <w:rPr>
          <w:rFonts w:eastAsia="SimSun" w:hint="eastAsia"/>
        </w:rPr>
        <w:t>MarketDataUpdate</w:t>
      </w:r>
      <w:proofErr w:type="spellEnd"/>
      <w:r w:rsidR="0089240D">
        <w:rPr>
          <w:rFonts w:eastAsia="SimSun" w:hint="eastAsia"/>
        </w:rPr>
        <w:t xml:space="preserve">, </w:t>
      </w:r>
      <w:r w:rsidR="0089240D">
        <w:rPr>
          <w:rFonts w:eastAsia="SimSun"/>
        </w:rPr>
        <w:t>{feature: '</w:t>
      </w:r>
      <w:proofErr w:type="spellStart"/>
      <w:r w:rsidR="0089240D">
        <w:rPr>
          <w:rFonts w:eastAsia="SimSun"/>
        </w:rPr>
        <w:t>price_af_star</w:t>
      </w:r>
      <w:proofErr w:type="spellEnd"/>
      <w:r w:rsidR="0089240D">
        <w:rPr>
          <w:rFonts w:eastAsia="SimSun"/>
        </w:rPr>
        <w:t>'}</w:t>
      </w:r>
    </w:p>
    <w:p w:rsidR="0089240D" w:rsidRDefault="00855B37">
      <m:oMath>
        <m:r>
          <w:rPr>
            <w:rFonts w:ascii="Cambria Math" w:eastAsia="PMingLiU" w:hAnsi="Cambria Math"/>
            <w:lang w:eastAsia="zh-TW"/>
          </w:rPr>
          <m:t>adjustmentFactorDaily</m:t>
        </m:r>
      </m:oMath>
      <w:r w:rsidR="0089240D">
        <w:rPr>
          <w:rFonts w:eastAsia="SimSun" w:hint="eastAsia"/>
        </w:rPr>
        <w:t xml:space="preserve"> </w:t>
      </w:r>
      <w:proofErr w:type="gramStart"/>
      <w:r w:rsidR="0089240D">
        <w:rPr>
          <w:rFonts w:eastAsia="SimSun" w:hint="eastAsia"/>
        </w:rPr>
        <w:t>can</w:t>
      </w:r>
      <w:proofErr w:type="gramEnd"/>
      <w:r w:rsidR="0089240D">
        <w:rPr>
          <w:rFonts w:eastAsia="SimSun" w:hint="eastAsia"/>
        </w:rPr>
        <w:t xml:space="preserve"> be found in HKEX_AF_Daily, MarketDataUpdate</w:t>
      </w:r>
    </w:p>
    <w:p w:rsidR="0089240D" w:rsidRDefault="0089240D">
      <w:pPr>
        <w:rPr>
          <w:rFonts w:eastAsia="SimSun" w:hint="eastAsia"/>
        </w:rPr>
      </w:pPr>
      <w:proofErr w:type="gramStart"/>
      <w:r>
        <w:rPr>
          <w:rFonts w:eastAsia="SimSun" w:hint="eastAsia"/>
        </w:rPr>
        <w:t>until</w:t>
      </w:r>
      <w:proofErr w:type="gramEnd"/>
      <w:r>
        <w:rPr>
          <w:rFonts w:eastAsia="SimSun" w:hint="eastAsia"/>
        </w:rPr>
        <w:t xml:space="preserve"> now, we only use feature: </w:t>
      </w:r>
      <w:proofErr w:type="spellStart"/>
      <w:r>
        <w:rPr>
          <w:rFonts w:eastAsia="SimSun" w:hint="eastAsia"/>
        </w:rPr>
        <w:t>price_af</w:t>
      </w:r>
      <w:proofErr w:type="spellEnd"/>
      <w:r>
        <w:rPr>
          <w:rFonts w:eastAsia="SimSun" w:hint="eastAsia"/>
        </w:rPr>
        <w:t>.</w:t>
      </w:r>
    </w:p>
    <w:p w:rsidR="009D57C9" w:rsidRDefault="009D57C9"/>
    <w:p w:rsidR="0089240D" w:rsidRDefault="0089240D">
      <w:r>
        <w:rPr>
          <w:rFonts w:eastAsia="SimSun" w:hint="eastAsia"/>
        </w:rPr>
        <w:t>C</w:t>
      </w:r>
      <w:r>
        <w:rPr>
          <w:rFonts w:eastAsia="SimSun"/>
        </w:rPr>
        <w:t>alculating</w:t>
      </w:r>
      <w:r>
        <w:rPr>
          <w:rFonts w:eastAsia="SimSun" w:hint="eastAsia"/>
        </w:rPr>
        <w:t xml:space="preserve"> adjust price</w:t>
      </w:r>
    </w:p>
    <w:p w:rsidR="0089240D" w:rsidRDefault="0089240D">
      <w:pPr>
        <w:rPr>
          <w:rFonts w:eastAsia="SimSun" w:hint="eastAsia"/>
          <w:i/>
        </w:rPr>
      </w:pPr>
      <w:r>
        <w:rPr>
          <w:rFonts w:eastAsia="SimSun" w:hint="eastAsia"/>
          <w:i/>
        </w:rPr>
        <w:t xml:space="preserve">Code: </w:t>
      </w:r>
      <w:r>
        <w:rPr>
          <w:rFonts w:eastAsia="SimSun"/>
          <w:i/>
        </w:rPr>
        <w:t>calculate_adj_price</w:t>
      </w:r>
      <w:r>
        <w:rPr>
          <w:rFonts w:eastAsia="SimSun" w:hint="eastAsia"/>
          <w:i/>
        </w:rPr>
        <w:t>.py</w:t>
      </w:r>
    </w:p>
    <w:p w:rsidR="007C4F23" w:rsidRDefault="007C4F23"/>
    <w:p w:rsidR="0089240D" w:rsidRPr="00601C97" w:rsidRDefault="0089240D" w:rsidP="00C40643">
      <w:pPr>
        <w:pStyle w:val="Caption"/>
        <w:rPr>
          <w:b/>
          <w:i w:val="0"/>
        </w:rPr>
      </w:pPr>
      <w:r w:rsidRPr="00601C97">
        <w:rPr>
          <w:rFonts w:hint="eastAsia"/>
          <w:b/>
          <w:i w:val="0"/>
        </w:rPr>
        <w:t>Checking data:</w:t>
      </w:r>
    </w:p>
    <w:p w:rsidR="0089240D" w:rsidRDefault="0089240D" w:rsidP="007D5FFD">
      <w:pPr>
        <w:pStyle w:val="ListParagraph"/>
        <w:numPr>
          <w:ilvl w:val="0"/>
          <w:numId w:val="10"/>
        </w:numPr>
      </w:pPr>
      <w:r w:rsidRPr="00CC287A">
        <w:rPr>
          <w:rFonts w:eastAsia="SimSun" w:hint="eastAsia"/>
        </w:rPr>
        <w:t xml:space="preserve">Calculate error between </w:t>
      </w:r>
      <w:proofErr w:type="spellStart"/>
      <w:r w:rsidRPr="00CC287A">
        <w:rPr>
          <w:rFonts w:eastAsia="SimSun" w:hint="eastAsia"/>
        </w:rPr>
        <w:t>adjprice</w:t>
      </w:r>
      <w:proofErr w:type="spellEnd"/>
      <w:r w:rsidRPr="00CC287A">
        <w:rPr>
          <w:rFonts w:eastAsia="SimSun" w:hint="eastAsia"/>
        </w:rPr>
        <w:t xml:space="preserve"> we calculate and </w:t>
      </w:r>
      <w:proofErr w:type="spellStart"/>
      <w:r w:rsidRPr="00CC287A">
        <w:rPr>
          <w:rFonts w:eastAsia="SimSun" w:hint="eastAsia"/>
        </w:rPr>
        <w:t>adj</w:t>
      </w:r>
      <w:proofErr w:type="spellEnd"/>
      <w:r w:rsidRPr="00CC287A">
        <w:rPr>
          <w:rFonts w:eastAsia="SimSun" w:hint="eastAsia"/>
        </w:rPr>
        <w:t xml:space="preserve"> price </w:t>
      </w:r>
      <w:r w:rsidRPr="00CC287A">
        <w:rPr>
          <w:rFonts w:eastAsia="SimSun"/>
        </w:rPr>
        <w:t>download</w:t>
      </w:r>
      <w:r w:rsidRPr="00CC287A">
        <w:rPr>
          <w:rFonts w:eastAsia="SimSun" w:hint="eastAsia"/>
        </w:rPr>
        <w:t xml:space="preserve"> from </w:t>
      </w:r>
      <w:r w:rsidRPr="00CC287A">
        <w:rPr>
          <w:rFonts w:eastAsia="SimSun"/>
        </w:rPr>
        <w:t>Bloomberg</w:t>
      </w:r>
    </w:p>
    <w:p w:rsidR="0089240D" w:rsidRDefault="0089240D">
      <w:pPr>
        <w:ind w:left="426"/>
      </w:pPr>
      <w:r>
        <w:rPr>
          <w:rFonts w:eastAsia="SimSun" w:hint="eastAsia"/>
          <w:i/>
        </w:rPr>
        <w:t xml:space="preserve">Code: </w:t>
      </w:r>
      <w:r>
        <w:rPr>
          <w:rFonts w:eastAsia="SimSun"/>
          <w:i/>
        </w:rPr>
        <w:t>finding_the_date_fix_enpowerment</w:t>
      </w:r>
      <w:r>
        <w:rPr>
          <w:rFonts w:eastAsia="SimSun" w:hint="eastAsia"/>
          <w:i/>
        </w:rPr>
        <w:t>.py</w:t>
      </w:r>
    </w:p>
    <w:p w:rsidR="0089240D" w:rsidRDefault="0089240D">
      <w:pPr>
        <w:ind w:left="426"/>
      </w:pPr>
      <w:r>
        <w:rPr>
          <w:rFonts w:eastAsia="SimSun" w:hint="eastAsia"/>
        </w:rPr>
        <w:t xml:space="preserve">This script is to find old adjustment factor and list </w:t>
      </w:r>
      <w:proofErr w:type="spellStart"/>
      <w:r>
        <w:rPr>
          <w:rFonts w:eastAsia="SimSun" w:hint="eastAsia"/>
        </w:rPr>
        <w:t>wrong_cal_error</w:t>
      </w:r>
      <w:proofErr w:type="spellEnd"/>
      <w:r>
        <w:rPr>
          <w:rFonts w:eastAsia="SimSun" w:hint="eastAsia"/>
        </w:rPr>
        <w:t xml:space="preserve"> is about this.</w:t>
      </w:r>
    </w:p>
    <w:p w:rsidR="0089240D" w:rsidRDefault="0089240D">
      <w:pPr>
        <w:ind w:left="426"/>
      </w:pPr>
      <w:r>
        <w:rPr>
          <w:rFonts w:eastAsia="SimSun" w:hint="eastAsia"/>
        </w:rPr>
        <w:t xml:space="preserve">After checking ticker in </w:t>
      </w:r>
      <w:r>
        <w:rPr>
          <w:rFonts w:eastAsia="SimSun" w:hint="eastAsia"/>
          <w:i/>
        </w:rPr>
        <w:t xml:space="preserve">358ticker_list.csv, </w:t>
      </w:r>
      <w:r>
        <w:rPr>
          <w:rFonts w:eastAsia="SimSun" w:hint="eastAsia"/>
        </w:rPr>
        <w:t>the result seems OK.</w:t>
      </w:r>
    </w:p>
    <w:p w:rsidR="0089240D" w:rsidRDefault="0089240D">
      <w:pPr>
        <w:ind w:left="426"/>
      </w:pPr>
      <w:r>
        <w:rPr>
          <w:rFonts w:eastAsia="SimSun" w:hint="eastAsia"/>
          <w:i/>
        </w:rPr>
        <w:t xml:space="preserve">File: </w:t>
      </w:r>
      <w:r>
        <w:rPr>
          <w:rFonts w:eastAsia="SimSun"/>
          <w:i/>
        </w:rPr>
        <w:t>check_list_error</w:t>
      </w:r>
      <w:r>
        <w:rPr>
          <w:rFonts w:eastAsia="SimSun" w:hint="eastAsia"/>
          <w:i/>
        </w:rPr>
        <w:t>.csv</w:t>
      </w:r>
    </w:p>
    <w:p w:rsidR="0089240D" w:rsidRDefault="0089240D" w:rsidP="007D5FFD">
      <w:pPr>
        <w:pStyle w:val="ListParagraph"/>
        <w:numPr>
          <w:ilvl w:val="0"/>
          <w:numId w:val="10"/>
        </w:numPr>
        <w:spacing w:after="100"/>
      </w:pPr>
      <w:r w:rsidRPr="00CC287A">
        <w:rPr>
          <w:rFonts w:eastAsia="SimSun" w:hint="eastAsia"/>
        </w:rPr>
        <w:t>Checking price equal</w:t>
      </w:r>
    </w:p>
    <w:p w:rsidR="0089240D" w:rsidRDefault="0089240D">
      <w:pPr>
        <w:spacing w:after="100"/>
        <w:ind w:left="426"/>
      </w:pPr>
      <w:r>
        <w:rPr>
          <w:rFonts w:eastAsia="SimSun" w:hint="eastAsia"/>
        </w:rPr>
        <w:t xml:space="preserve">If a stock does not have adjustment factor, it seems </w:t>
      </w:r>
      <w:proofErr w:type="gramStart"/>
      <w:r>
        <w:rPr>
          <w:rFonts w:eastAsia="SimSun" w:hint="eastAsia"/>
        </w:rPr>
        <w:t>its</w:t>
      </w:r>
      <w:proofErr w:type="gramEnd"/>
      <w:r>
        <w:rPr>
          <w:rFonts w:eastAsia="SimSun" w:hint="eastAsia"/>
        </w:rPr>
        <w:t xml:space="preserve"> adjust price is equal to </w:t>
      </w:r>
      <w:proofErr w:type="spellStart"/>
      <w:r>
        <w:rPr>
          <w:rFonts w:eastAsia="SimSun" w:hint="eastAsia"/>
        </w:rPr>
        <w:t>unadjust</w:t>
      </w:r>
      <w:proofErr w:type="spellEnd"/>
      <w:r>
        <w:rPr>
          <w:rFonts w:eastAsia="SimSun" w:hint="eastAsia"/>
        </w:rPr>
        <w:t xml:space="preserve"> price. This script is to check whether these two prices are equal.</w:t>
      </w:r>
    </w:p>
    <w:p w:rsidR="0089240D" w:rsidRDefault="0089240D">
      <w:pPr>
        <w:spacing w:after="100"/>
        <w:ind w:left="426"/>
      </w:pPr>
      <w:r>
        <w:rPr>
          <w:rFonts w:eastAsia="SimSun" w:hint="eastAsia"/>
          <w:i/>
        </w:rPr>
        <w:t xml:space="preserve">Code: </w:t>
      </w:r>
      <w:r>
        <w:rPr>
          <w:rFonts w:eastAsia="SimSun"/>
          <w:i/>
        </w:rPr>
        <w:t>checking_whether_noadjustment_price_equal</w:t>
      </w:r>
      <w:r>
        <w:rPr>
          <w:rFonts w:eastAsia="SimSun" w:hint="eastAsia"/>
          <w:i/>
        </w:rPr>
        <w:t>.py</w:t>
      </w:r>
    </w:p>
    <w:p w:rsidR="0089240D" w:rsidRDefault="0089240D" w:rsidP="007D5FFD">
      <w:pPr>
        <w:pStyle w:val="ListParagraph"/>
        <w:numPr>
          <w:ilvl w:val="0"/>
          <w:numId w:val="10"/>
        </w:numPr>
        <w:spacing w:after="100"/>
      </w:pPr>
      <w:r w:rsidRPr="00CC287A">
        <w:rPr>
          <w:rFonts w:eastAsia="PMingLiU" w:hint="eastAsia"/>
          <w:lang w:eastAsia="zh-TW"/>
        </w:rPr>
        <w:t>Checking the trend, compared with Yahoo Finance</w:t>
      </w:r>
    </w:p>
    <w:p w:rsidR="0089240D" w:rsidRPr="00CA5314" w:rsidRDefault="0089240D">
      <w:pPr>
        <w:spacing w:after="100"/>
        <w:ind w:left="426"/>
        <w:rPr>
          <w:i/>
        </w:rPr>
      </w:pPr>
      <w:r w:rsidRPr="00CA5314">
        <w:rPr>
          <w:rFonts w:eastAsia="SimSun" w:hint="eastAsia"/>
          <w:i/>
        </w:rPr>
        <w:t xml:space="preserve">Code: </w:t>
      </w:r>
      <w:r w:rsidRPr="00CA5314">
        <w:rPr>
          <w:rFonts w:eastAsia="PMingLiU" w:hint="eastAsia"/>
          <w:i/>
          <w:lang w:eastAsia="zh-TW"/>
        </w:rPr>
        <w:t>adj_price_plot_trend.py</w:t>
      </w:r>
    </w:p>
    <w:p w:rsidR="0089240D" w:rsidRDefault="0089240D">
      <w:pPr>
        <w:spacing w:after="100"/>
        <w:ind w:left="426"/>
      </w:pPr>
      <w:r>
        <w:rPr>
          <w:rFonts w:eastAsia="PMingLiU" w:hint="eastAsia"/>
          <w:lang w:eastAsia="zh-TW"/>
        </w:rPr>
        <w:t xml:space="preserve">If </w:t>
      </w:r>
      <w:proofErr w:type="spellStart"/>
      <w:r>
        <w:rPr>
          <w:rFonts w:eastAsia="PMingLiU" w:hint="eastAsia"/>
          <w:lang w:eastAsia="zh-TW"/>
        </w:rPr>
        <w:t>adj</w:t>
      </w:r>
      <w:proofErr w:type="spellEnd"/>
      <w:r>
        <w:rPr>
          <w:rFonts w:eastAsia="PMingLiU" w:hint="eastAsia"/>
          <w:lang w:eastAsia="zh-TW"/>
        </w:rPr>
        <w:t xml:space="preserve"> price is correctly calculated, the trend should be the same as data from Yahoo.</w:t>
      </w:r>
    </w:p>
    <w:p w:rsidR="0089240D" w:rsidRDefault="0089240D">
      <w:pPr>
        <w:spacing w:after="100"/>
        <w:ind w:left="426"/>
      </w:pPr>
      <w:r>
        <w:rPr>
          <w:rFonts w:eastAsia="PMingLiU" w:hint="eastAsia"/>
          <w:lang w:eastAsia="zh-TW"/>
        </w:rPr>
        <w:t>Result can be seen as follows:</w:t>
      </w:r>
      <w:r w:rsidR="002A6174" w:rsidRPr="002A6174">
        <w:rPr>
          <w:rFonts w:eastAsia="PMingLiU"/>
          <w:i/>
          <w:noProof/>
          <w:lang w:val="en-US" w:bidi="ar-SA"/>
        </w:rPr>
        <w:t xml:space="preserve"> </w:t>
      </w:r>
    </w:p>
    <w:p w:rsidR="0089240D" w:rsidRDefault="002A6174">
      <w:pPr>
        <w:spacing w:after="100"/>
        <w:ind w:left="426"/>
        <w:jc w:val="center"/>
        <w:rPr>
          <w:rFonts w:eastAsiaTheme="minorEastAsia" w:hint="eastAsia"/>
          <w:i/>
        </w:rPr>
      </w:pPr>
      <w:r>
        <w:rPr>
          <w:rFonts w:eastAsia="PMingLiU"/>
          <w:i/>
          <w:noProof/>
          <w:lang w:val="en-US" w:bidi="ar-SA"/>
        </w:rPr>
        <w:drawing>
          <wp:inline distT="0" distB="0" distL="0" distR="0" wp14:anchorId="26CE803A" wp14:editId="5B19E78B">
            <wp:extent cx="3824605" cy="286258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4605" cy="2862580"/>
                    </a:xfrm>
                    <a:prstGeom prst="rect">
                      <a:avLst/>
                    </a:prstGeom>
                    <a:solidFill>
                      <a:srgbClr val="FFFFFF"/>
                    </a:solidFill>
                    <a:ln>
                      <a:noFill/>
                    </a:ln>
                  </pic:spPr>
                </pic:pic>
              </a:graphicData>
            </a:graphic>
          </wp:inline>
        </w:drawing>
      </w:r>
      <w:r w:rsidR="0089240D">
        <w:rPr>
          <w:rFonts w:eastAsia="PMingLiU" w:hint="eastAsia"/>
          <w:i/>
          <w:lang w:eastAsia="zh-TW"/>
        </w:rPr>
        <w:t>\</w:t>
      </w:r>
    </w:p>
    <w:p w:rsidR="002A6174" w:rsidRPr="002A6174" w:rsidRDefault="002A6174">
      <w:pPr>
        <w:spacing w:after="100"/>
        <w:ind w:left="426"/>
        <w:jc w:val="center"/>
        <w:rPr>
          <w:rFonts w:eastAsiaTheme="minorEastAsia" w:hint="eastAsia"/>
        </w:rPr>
      </w:pPr>
    </w:p>
    <w:p w:rsidR="0089240D" w:rsidRDefault="0089240D">
      <w:pPr>
        <w:spacing w:after="100"/>
      </w:pPr>
      <w:r>
        <w:rPr>
          <w:rFonts w:eastAsia="PMingLiU" w:hint="eastAsia"/>
          <w:lang w:eastAsia="zh-TW"/>
        </w:rPr>
        <w:t xml:space="preserve">We can do this by randomly choose 30 samples </w:t>
      </w:r>
      <w:r>
        <w:rPr>
          <w:rFonts w:eastAsia="PMingLiU"/>
          <w:lang w:eastAsia="zh-TW"/>
        </w:rPr>
        <w:t>from</w:t>
      </w:r>
      <w:r>
        <w:rPr>
          <w:rFonts w:eastAsia="PMingLiU" w:hint="eastAsia"/>
          <w:lang w:eastAsia="zh-TW"/>
        </w:rPr>
        <w:t xml:space="preserve"> </w:t>
      </w:r>
      <w:proofErr w:type="spellStart"/>
      <w:r>
        <w:rPr>
          <w:rFonts w:eastAsia="PMingLiU" w:hint="eastAsia"/>
          <w:lang w:eastAsia="zh-TW"/>
        </w:rPr>
        <w:t>ticker_list</w:t>
      </w:r>
      <w:proofErr w:type="spellEnd"/>
      <w:r>
        <w:rPr>
          <w:rFonts w:eastAsia="PMingLiU" w:hint="eastAsia"/>
          <w:lang w:eastAsia="zh-TW"/>
        </w:rPr>
        <w:t>. Then, manual</w:t>
      </w:r>
      <w:r>
        <w:rPr>
          <w:rFonts w:eastAsia="SimSun" w:hint="eastAsia"/>
        </w:rPr>
        <w:t>l</w:t>
      </w:r>
      <w:r>
        <w:rPr>
          <w:rFonts w:eastAsia="PMingLiU" w:hint="eastAsia"/>
          <w:lang w:eastAsia="zh-TW"/>
        </w:rPr>
        <w:t>y download data from Yahoo Finance.</w:t>
      </w:r>
    </w:p>
    <w:p w:rsidR="0089240D" w:rsidRDefault="0089240D">
      <w:pPr>
        <w:spacing w:after="100"/>
      </w:pPr>
      <w:r>
        <w:rPr>
          <w:rFonts w:eastAsia="SimSun" w:hint="eastAsia"/>
        </w:rPr>
        <w:t>The way to download data from Yahoo can see this file.</w:t>
      </w:r>
    </w:p>
    <w:p w:rsidR="0089240D" w:rsidRPr="005F252C" w:rsidRDefault="005F252C">
      <w:pPr>
        <w:spacing w:after="100"/>
        <w:rPr>
          <w:i/>
        </w:rPr>
      </w:pPr>
      <w:r w:rsidRPr="005F252C">
        <w:rPr>
          <w:rFonts w:eastAsia="SimSun" w:hint="eastAsia"/>
          <w:i/>
        </w:rPr>
        <w:t>F</w:t>
      </w:r>
      <w:r w:rsidR="0089240D" w:rsidRPr="005F252C">
        <w:rPr>
          <w:rFonts w:eastAsia="SimSun" w:hint="eastAsia"/>
          <w:i/>
        </w:rPr>
        <w:t>ile</w:t>
      </w:r>
      <w:r>
        <w:rPr>
          <w:rFonts w:eastAsia="SimSun" w:hint="eastAsia"/>
          <w:i/>
        </w:rPr>
        <w:t>:</w:t>
      </w:r>
      <w:r w:rsidR="0089240D" w:rsidRPr="005F252C">
        <w:rPr>
          <w:rFonts w:eastAsia="SimSun" w:hint="eastAsia"/>
          <w:i/>
        </w:rPr>
        <w:t>Download data from Yahoo Finance.docx</w:t>
      </w:r>
    </w:p>
    <w:p w:rsidR="0089240D" w:rsidRDefault="0089240D">
      <w:pPr>
        <w:spacing w:after="100"/>
        <w:rPr>
          <w:rFonts w:eastAsia="SimSun" w:hint="eastAsia"/>
        </w:rPr>
      </w:pPr>
      <w:proofErr w:type="gramStart"/>
      <w:r>
        <w:rPr>
          <w:rFonts w:eastAsia="SimSun" w:hint="eastAsia"/>
        </w:rPr>
        <w:t>during</w:t>
      </w:r>
      <w:proofErr w:type="gramEnd"/>
      <w:r>
        <w:rPr>
          <w:rFonts w:eastAsia="SimSun" w:hint="eastAsia"/>
        </w:rPr>
        <w:t xml:space="preserve"> checking, we found that there is something wrong.</w:t>
      </w:r>
    </w:p>
    <w:p w:rsidR="007C4F23" w:rsidRDefault="004C2A4D">
      <w:pPr>
        <w:spacing w:after="100"/>
      </w:pPr>
      <w:r>
        <w:rPr>
          <w:noProof/>
          <w:lang w:val="en-US" w:bidi="ar-SA"/>
        </w:rPr>
        <w:drawing>
          <wp:anchor distT="0" distB="0" distL="0" distR="0" simplePos="0" relativeHeight="251662336" behindDoc="1" locked="0" layoutInCell="1" allowOverlap="1" wp14:anchorId="57C3A543" wp14:editId="07A7CEE3">
            <wp:simplePos x="0" y="0"/>
            <wp:positionH relativeFrom="column">
              <wp:posOffset>1255395</wp:posOffset>
            </wp:positionH>
            <wp:positionV relativeFrom="paragraph">
              <wp:posOffset>93980</wp:posOffset>
            </wp:positionV>
            <wp:extent cx="3456305" cy="25920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56305" cy="25920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89240D" w:rsidRDefault="0089240D">
      <w:pPr>
        <w:spacing w:after="100"/>
      </w:pPr>
    </w:p>
    <w:p w:rsidR="0089240D" w:rsidRDefault="0089240D">
      <w:pPr>
        <w:spacing w:after="100"/>
      </w:pPr>
    </w:p>
    <w:p w:rsidR="0089240D" w:rsidRDefault="0089240D">
      <w:pPr>
        <w:spacing w:after="100"/>
        <w:ind w:left="426"/>
      </w:pPr>
    </w:p>
    <w:p w:rsidR="0089240D" w:rsidRDefault="0089240D">
      <w:pPr>
        <w:spacing w:after="100"/>
        <w:ind w:left="426"/>
      </w:pPr>
    </w:p>
    <w:p w:rsidR="0089240D" w:rsidRDefault="0089240D">
      <w:pPr>
        <w:spacing w:after="100"/>
        <w:ind w:left="426"/>
      </w:pPr>
    </w:p>
    <w:p w:rsidR="0089240D" w:rsidRDefault="0089240D">
      <w:pPr>
        <w:spacing w:after="100"/>
        <w:ind w:left="426"/>
      </w:pPr>
    </w:p>
    <w:p w:rsidR="0089240D" w:rsidRDefault="0089240D">
      <w:pPr>
        <w:spacing w:after="100"/>
        <w:ind w:left="426"/>
      </w:pPr>
    </w:p>
    <w:p w:rsidR="0089240D" w:rsidRDefault="0089240D">
      <w:pPr>
        <w:spacing w:after="100"/>
        <w:ind w:left="426"/>
      </w:pPr>
    </w:p>
    <w:p w:rsidR="007C4F23" w:rsidRDefault="007C4F23">
      <w:pPr>
        <w:spacing w:after="100"/>
        <w:ind w:left="426"/>
        <w:rPr>
          <w:rFonts w:eastAsia="SimSun" w:hint="eastAsia"/>
        </w:rPr>
      </w:pPr>
    </w:p>
    <w:p w:rsidR="007C4F23" w:rsidRDefault="007C4F23">
      <w:pPr>
        <w:spacing w:after="100"/>
        <w:ind w:left="426"/>
        <w:rPr>
          <w:rFonts w:eastAsia="SimSun" w:hint="eastAsia"/>
        </w:rPr>
      </w:pPr>
    </w:p>
    <w:p w:rsidR="007C4F23" w:rsidRDefault="007C4F23">
      <w:pPr>
        <w:spacing w:after="100"/>
        <w:ind w:left="426"/>
        <w:rPr>
          <w:rFonts w:eastAsia="SimSun" w:hint="eastAsia"/>
        </w:rPr>
      </w:pPr>
    </w:p>
    <w:p w:rsidR="0089240D" w:rsidRDefault="0089240D">
      <w:pPr>
        <w:spacing w:after="100"/>
        <w:ind w:left="426"/>
      </w:pPr>
      <w:r>
        <w:rPr>
          <w:rFonts w:eastAsia="SimSun" w:hint="eastAsia"/>
        </w:rPr>
        <w:t>When checkin</w:t>
      </w:r>
      <w:r w:rsidR="00CF1A5C">
        <w:rPr>
          <w:rFonts w:eastAsia="SimSun" w:hint="eastAsia"/>
        </w:rPr>
        <w:t>g 151 HK Equity, the trend betw</w:t>
      </w:r>
      <w:r w:rsidR="00CF1A5C">
        <w:rPr>
          <w:rFonts w:eastAsia="PMingLiU" w:hint="eastAsia"/>
          <w:lang w:eastAsia="zh-TW"/>
        </w:rPr>
        <w:t>e</w:t>
      </w:r>
      <w:r>
        <w:rPr>
          <w:rFonts w:eastAsia="SimSun" w:hint="eastAsia"/>
        </w:rPr>
        <w:t xml:space="preserve">en the price we calculated and the one in yahoo are not the same, so we should check data in </w:t>
      </w:r>
      <w:proofErr w:type="spellStart"/>
      <w:r>
        <w:rPr>
          <w:rFonts w:eastAsia="SimSun" w:hint="eastAsia"/>
        </w:rPr>
        <w:t>bloomberg</w:t>
      </w:r>
      <w:proofErr w:type="spellEnd"/>
      <w:r>
        <w:rPr>
          <w:rFonts w:eastAsia="SimSun" w:hint="eastAsia"/>
        </w:rPr>
        <w:t>.</w:t>
      </w:r>
    </w:p>
    <w:p w:rsidR="0089240D" w:rsidRDefault="0089240D" w:rsidP="007D5FFD">
      <w:pPr>
        <w:pStyle w:val="ListParagraph"/>
        <w:numPr>
          <w:ilvl w:val="0"/>
          <w:numId w:val="10"/>
        </w:numPr>
        <w:spacing w:after="100"/>
      </w:pPr>
      <w:r w:rsidRPr="00CC287A">
        <w:rPr>
          <w:rFonts w:eastAsia="SimSun" w:hint="eastAsia"/>
          <w:lang w:eastAsia="zh-TW"/>
        </w:rPr>
        <w:t xml:space="preserve">Checking the trend, compared with </w:t>
      </w:r>
      <w:proofErr w:type="spellStart"/>
      <w:r w:rsidRPr="00CC287A">
        <w:rPr>
          <w:rFonts w:eastAsia="SimSun" w:hint="eastAsia"/>
          <w:lang w:eastAsia="zh-TW"/>
        </w:rPr>
        <w:t>bloomberg</w:t>
      </w:r>
      <w:proofErr w:type="spellEnd"/>
    </w:p>
    <w:p w:rsidR="0089240D" w:rsidRPr="005F252C" w:rsidRDefault="0089240D" w:rsidP="009F3D19">
      <w:pPr>
        <w:spacing w:after="100"/>
        <w:ind w:left="426"/>
        <w:rPr>
          <w:i/>
        </w:rPr>
      </w:pPr>
      <w:proofErr w:type="gramStart"/>
      <w:r w:rsidRPr="005F252C">
        <w:rPr>
          <w:rFonts w:eastAsia="SimSun" w:hint="eastAsia"/>
          <w:i/>
          <w:lang w:eastAsia="zh-TW"/>
        </w:rPr>
        <w:t>code</w:t>
      </w:r>
      <w:proofErr w:type="gramEnd"/>
      <w:r w:rsidRPr="005F252C">
        <w:rPr>
          <w:rFonts w:eastAsia="SimSun" w:hint="eastAsia"/>
          <w:i/>
          <w:lang w:eastAsia="zh-TW"/>
        </w:rPr>
        <w:t>: adj_compared_with_bbg.py</w:t>
      </w:r>
    </w:p>
    <w:p w:rsidR="0089240D" w:rsidRDefault="0089240D" w:rsidP="009F3D19">
      <w:pPr>
        <w:spacing w:after="100"/>
        <w:ind w:left="426"/>
      </w:pPr>
      <w:proofErr w:type="gramStart"/>
      <w:r>
        <w:rPr>
          <w:rFonts w:eastAsia="SimSun" w:hint="eastAsia"/>
          <w:lang w:eastAsia="zh-TW"/>
        </w:rPr>
        <w:t>since</w:t>
      </w:r>
      <w:proofErr w:type="gramEnd"/>
      <w:r>
        <w:rPr>
          <w:rFonts w:eastAsia="SimSun" w:hint="eastAsia"/>
          <w:lang w:eastAsia="zh-TW"/>
        </w:rPr>
        <w:t xml:space="preserve"> there is monthly limited in </w:t>
      </w:r>
      <w:proofErr w:type="spellStart"/>
      <w:r>
        <w:rPr>
          <w:rFonts w:eastAsia="SimSun" w:hint="eastAsia"/>
          <w:lang w:eastAsia="zh-TW"/>
        </w:rPr>
        <w:t>bloomberg</w:t>
      </w:r>
      <w:proofErr w:type="spellEnd"/>
      <w:r>
        <w:rPr>
          <w:rFonts w:eastAsia="SimSun" w:hint="eastAsia"/>
          <w:lang w:eastAsia="zh-TW"/>
        </w:rPr>
        <w:t>, we can only download the data need to be double checked.</w:t>
      </w:r>
    </w:p>
    <w:p w:rsidR="0089240D" w:rsidRDefault="0089240D" w:rsidP="009F3D19">
      <w:pPr>
        <w:spacing w:after="100"/>
        <w:ind w:left="426"/>
      </w:pPr>
      <w:r>
        <w:rPr>
          <w:rFonts w:eastAsia="SimSun" w:hint="eastAsia"/>
          <w:lang w:eastAsia="zh-TW"/>
        </w:rPr>
        <w:t xml:space="preserve">If the trend between ours and </w:t>
      </w:r>
      <w:proofErr w:type="spellStart"/>
      <w:r>
        <w:rPr>
          <w:rFonts w:eastAsia="SimSun" w:hint="eastAsia"/>
          <w:lang w:eastAsia="zh-TW"/>
        </w:rPr>
        <w:t>bloomberg</w:t>
      </w:r>
      <w:proofErr w:type="spellEnd"/>
      <w:r>
        <w:rPr>
          <w:rFonts w:eastAsia="SimSun" w:hint="eastAsia"/>
          <w:lang w:eastAsia="zh-TW"/>
        </w:rPr>
        <w:t>’</w:t>
      </w:r>
      <w:r>
        <w:rPr>
          <w:rFonts w:eastAsia="SimSun" w:hint="eastAsia"/>
          <w:lang w:eastAsia="zh-TW"/>
        </w:rPr>
        <w:t>s are the same, we finish checking.</w:t>
      </w:r>
    </w:p>
    <w:p w:rsidR="00405533" w:rsidRDefault="00405533"/>
    <w:p w:rsidR="0089240D" w:rsidRDefault="0089240D">
      <w:pPr>
        <w:pStyle w:val="Heading1"/>
      </w:pPr>
      <w:r>
        <w:rPr>
          <w:rFonts w:hint="eastAsia"/>
        </w:rPr>
        <w:t>HKEX_AF</w:t>
      </w:r>
    </w:p>
    <w:p w:rsidR="0089240D" w:rsidRDefault="0089240D">
      <w:pPr>
        <w:pStyle w:val="Subtitle"/>
      </w:pPr>
      <w:r>
        <w:rPr>
          <w:rFonts w:hint="eastAsia"/>
        </w:rPr>
        <w:t>Download Data</w:t>
      </w:r>
    </w:p>
    <w:p w:rsidR="0089240D" w:rsidRDefault="0089240D">
      <w:r>
        <w:rPr>
          <w:rFonts w:eastAsia="SimSun" w:hint="eastAsia"/>
          <w:i/>
        </w:rPr>
        <w:t xml:space="preserve">Code: </w:t>
      </w:r>
      <w:r>
        <w:rPr>
          <w:rFonts w:eastAsia="SimSun"/>
          <w:i/>
        </w:rPr>
        <w:t>update_hkex_adjustment_factors</w:t>
      </w:r>
      <w:r>
        <w:rPr>
          <w:rFonts w:eastAsia="SimSun" w:hint="eastAsia"/>
          <w:i/>
        </w:rPr>
        <w:t>.py</w:t>
      </w:r>
    </w:p>
    <w:p w:rsidR="0089240D" w:rsidRDefault="0089240D">
      <w:pPr>
        <w:rPr>
          <w:rFonts w:eastAsia="SimSun" w:hint="eastAsia"/>
        </w:rPr>
      </w:pPr>
      <w:r>
        <w:rPr>
          <w:rFonts w:eastAsia="SimSun" w:hint="eastAsia"/>
        </w:rPr>
        <w:t xml:space="preserve">Also, </w:t>
      </w:r>
      <w:r>
        <w:rPr>
          <w:rFonts w:eastAsia="SimSun"/>
        </w:rPr>
        <w:t>I</w:t>
      </w:r>
      <w:r>
        <w:rPr>
          <w:rFonts w:eastAsia="SimSun" w:hint="eastAsia"/>
        </w:rPr>
        <w:t xml:space="preserve"> recommend download first and then upload.</w:t>
      </w:r>
    </w:p>
    <w:p w:rsidR="00094754" w:rsidRDefault="00094754"/>
    <w:p w:rsidR="0089240D" w:rsidRDefault="0089240D">
      <w:pPr>
        <w:pStyle w:val="Heading1"/>
      </w:pPr>
      <w:proofErr w:type="spellStart"/>
      <w:r>
        <w:rPr>
          <w:rFonts w:hint="eastAsia"/>
        </w:rPr>
        <w:t>FX_Vol</w:t>
      </w:r>
      <w:proofErr w:type="spellEnd"/>
    </w:p>
    <w:p w:rsidR="0089240D" w:rsidRDefault="0089240D">
      <w:pPr>
        <w:pStyle w:val="Subtitle"/>
      </w:pPr>
      <w:r>
        <w:rPr>
          <w:rFonts w:hint="eastAsia"/>
        </w:rPr>
        <w:t>Download Data</w:t>
      </w:r>
    </w:p>
    <w:p w:rsidR="0089240D" w:rsidRDefault="0089240D">
      <w:pPr>
        <w:numPr>
          <w:ilvl w:val="0"/>
          <w:numId w:val="4"/>
        </w:numPr>
        <w:ind w:left="426"/>
      </w:pPr>
      <w:r>
        <w:rPr>
          <w:rFonts w:eastAsia="SimSun" w:hint="eastAsia"/>
        </w:rPr>
        <w:t xml:space="preserve">Step 1: find min date in </w:t>
      </w:r>
      <w:proofErr w:type="spellStart"/>
      <w:r>
        <w:rPr>
          <w:rFonts w:eastAsia="SimSun" w:hint="eastAsia"/>
        </w:rPr>
        <w:t>MarketData</w:t>
      </w:r>
      <w:proofErr w:type="spellEnd"/>
      <w:r>
        <w:rPr>
          <w:rFonts w:eastAsia="SimSun" w:hint="eastAsia"/>
        </w:rPr>
        <w:t xml:space="preserve"> and max date in </w:t>
      </w:r>
      <w:proofErr w:type="spellStart"/>
      <w:r>
        <w:rPr>
          <w:rFonts w:eastAsia="SimSun" w:hint="eastAsia"/>
        </w:rPr>
        <w:t>MarketDataUpdate</w:t>
      </w:r>
      <w:proofErr w:type="spellEnd"/>
    </w:p>
    <w:p w:rsidR="0089240D" w:rsidRDefault="0089240D">
      <w:pPr>
        <w:pStyle w:val="Subtitle"/>
        <w:ind w:left="426"/>
      </w:pPr>
      <w:r>
        <w:rPr>
          <w:rFonts w:hint="eastAsia"/>
          <w:b w:val="0"/>
          <w:i/>
        </w:rPr>
        <w:t xml:space="preserve">Code: </w:t>
      </w:r>
      <w:r>
        <w:rPr>
          <w:b w:val="0"/>
          <w:i/>
        </w:rPr>
        <w:t>findDayRangeFXVOL</w:t>
      </w:r>
      <w:r>
        <w:rPr>
          <w:rFonts w:hint="eastAsia"/>
          <w:b w:val="0"/>
          <w:i/>
        </w:rPr>
        <w:t>.py</w:t>
      </w:r>
    </w:p>
    <w:p w:rsidR="0089240D" w:rsidRDefault="0089240D">
      <w:pPr>
        <w:numPr>
          <w:ilvl w:val="0"/>
          <w:numId w:val="4"/>
        </w:numPr>
        <w:ind w:left="426"/>
      </w:pPr>
      <w:r>
        <w:rPr>
          <w:rFonts w:eastAsia="SimSun" w:hint="eastAsia"/>
        </w:rPr>
        <w:t>Step 2: download data in Bloomberg</w:t>
      </w:r>
    </w:p>
    <w:p w:rsidR="0089240D" w:rsidRDefault="0089240D">
      <w:pPr>
        <w:ind w:left="426"/>
        <w:rPr>
          <w:rFonts w:eastAsia="SimSun" w:hint="eastAsia"/>
          <w:i/>
        </w:rPr>
      </w:pPr>
      <w:r>
        <w:rPr>
          <w:rFonts w:eastAsia="SimSun" w:hint="eastAsia"/>
          <w:i/>
        </w:rPr>
        <w:t xml:space="preserve">Code: </w:t>
      </w:r>
      <w:r>
        <w:rPr>
          <w:rFonts w:eastAsia="SimSun"/>
          <w:i/>
        </w:rPr>
        <w:t>update_fx_vol_chuchu</w:t>
      </w:r>
      <w:r>
        <w:rPr>
          <w:rFonts w:eastAsia="SimSun" w:hint="eastAsia"/>
          <w:i/>
        </w:rPr>
        <w:t>.py</w:t>
      </w:r>
    </w:p>
    <w:p w:rsidR="000A6AD1" w:rsidRDefault="00AD4DBD">
      <w:pPr>
        <w:ind w:left="426"/>
        <w:rPr>
          <w:rFonts w:eastAsia="PMingLiU" w:hint="eastAsia"/>
          <w:lang w:eastAsia="zh-TW"/>
        </w:rPr>
      </w:pPr>
      <w:r>
        <w:rPr>
          <w:rFonts w:eastAsia="PMingLiU" w:hint="eastAsia"/>
          <w:lang w:eastAsia="zh-TW"/>
        </w:rPr>
        <w:t xml:space="preserve">Since </w:t>
      </w:r>
      <w:proofErr w:type="spellStart"/>
      <w:r>
        <w:rPr>
          <w:rFonts w:eastAsia="PMingLiU" w:hint="eastAsia"/>
          <w:lang w:eastAsia="zh-TW"/>
        </w:rPr>
        <w:t>FX_Vol</w:t>
      </w:r>
      <w:proofErr w:type="spellEnd"/>
      <w:r>
        <w:rPr>
          <w:rFonts w:eastAsia="PMingLiU" w:hint="eastAsia"/>
          <w:lang w:eastAsia="zh-TW"/>
        </w:rPr>
        <w:t xml:space="preserve"> Data would be downloaded in a </w:t>
      </w:r>
      <w:proofErr w:type="spellStart"/>
      <w:r>
        <w:rPr>
          <w:rFonts w:eastAsia="PMingLiU" w:hint="eastAsia"/>
          <w:lang w:eastAsia="zh-TW"/>
        </w:rPr>
        <w:t>csv</w:t>
      </w:r>
      <w:proofErr w:type="spellEnd"/>
      <w:r>
        <w:rPr>
          <w:rFonts w:eastAsia="PMingLiU" w:hint="eastAsia"/>
          <w:lang w:eastAsia="zh-TW"/>
        </w:rPr>
        <w:t xml:space="preserve"> file and the file is not big, we can directly upload</w:t>
      </w:r>
    </w:p>
    <w:p w:rsidR="00E14510" w:rsidRPr="00E14510" w:rsidRDefault="00E14510" w:rsidP="00E14510">
      <w:pPr>
        <w:pStyle w:val="Heading"/>
        <w:rPr>
          <w:rFonts w:eastAsia="PMingLiU" w:hint="eastAsia"/>
          <w:b/>
          <w:lang w:eastAsia="zh-TW"/>
        </w:rPr>
      </w:pPr>
      <w:r w:rsidRPr="00550E71">
        <w:rPr>
          <w:rFonts w:ascii="Liberation Serif" w:eastAsia="PMingLiU" w:hAnsi="Liberation Serif" w:hint="eastAsia"/>
          <w:b/>
          <w:sz w:val="24"/>
          <w:szCs w:val="24"/>
          <w:lang w:eastAsia="zh-TW"/>
        </w:rPr>
        <w:lastRenderedPageBreak/>
        <w:t xml:space="preserve">BEFORE unloading, make sure </w:t>
      </w:r>
      <w:proofErr w:type="spellStart"/>
      <w:r w:rsidR="00F65DA2">
        <w:rPr>
          <w:rFonts w:ascii="Liberation Serif" w:eastAsia="PMingLiU" w:hAnsi="Liberation Serif" w:hint="eastAsia"/>
          <w:b/>
          <w:sz w:val="24"/>
          <w:szCs w:val="24"/>
          <w:lang w:eastAsia="zh-TW"/>
        </w:rPr>
        <w:t>FX_Vol</w:t>
      </w:r>
      <w:proofErr w:type="spellEnd"/>
      <w:r w:rsidR="004C6C56">
        <w:rPr>
          <w:rFonts w:ascii="Liberation Serif" w:eastAsia="PMingLiU" w:hAnsi="Liberation Serif" w:hint="eastAsia"/>
          <w:b/>
          <w:sz w:val="24"/>
          <w:szCs w:val="24"/>
          <w:lang w:eastAsia="zh-TW"/>
        </w:rPr>
        <w:t xml:space="preserve"> in </w:t>
      </w:r>
      <w:proofErr w:type="spellStart"/>
      <w:r w:rsidRPr="00550E71">
        <w:rPr>
          <w:rFonts w:ascii="Liberation Serif" w:eastAsia="PMingLiU" w:hAnsi="Liberation Serif" w:hint="eastAsia"/>
          <w:b/>
          <w:sz w:val="24"/>
          <w:szCs w:val="24"/>
          <w:lang w:eastAsia="zh-TW"/>
        </w:rPr>
        <w:t>MarketDataUpdate</w:t>
      </w:r>
      <w:proofErr w:type="spellEnd"/>
      <w:r w:rsidRPr="00550E71">
        <w:rPr>
          <w:rFonts w:ascii="Liberation Serif" w:eastAsia="PMingLiU" w:hAnsi="Liberation Serif" w:hint="eastAsia"/>
          <w:b/>
          <w:sz w:val="24"/>
          <w:szCs w:val="24"/>
          <w:lang w:eastAsia="zh-TW"/>
        </w:rPr>
        <w:t xml:space="preserve"> is empty</w:t>
      </w:r>
      <w:r>
        <w:rPr>
          <w:rFonts w:ascii="Liberation Serif" w:eastAsia="PMingLiU" w:hAnsi="Liberation Serif" w:hint="eastAsia"/>
          <w:b/>
          <w:sz w:val="24"/>
          <w:szCs w:val="24"/>
          <w:lang w:eastAsia="zh-TW"/>
        </w:rPr>
        <w:t>.</w:t>
      </w:r>
    </w:p>
    <w:p w:rsidR="00E14510" w:rsidRPr="00E14510" w:rsidRDefault="00E14510" w:rsidP="00E14510">
      <w:pPr>
        <w:pStyle w:val="Heading"/>
        <w:rPr>
          <w:rFonts w:eastAsia="PMingLiU" w:hint="eastAsia"/>
          <w:lang w:eastAsia="zh-TW"/>
        </w:rPr>
      </w:pPr>
    </w:p>
    <w:p w:rsidR="0089240D" w:rsidRDefault="0089240D">
      <w:pPr>
        <w:pStyle w:val="Heading1"/>
      </w:pPr>
      <w:r>
        <w:rPr>
          <w:rFonts w:hint="eastAsia"/>
        </w:rPr>
        <w:t>FX</w:t>
      </w:r>
    </w:p>
    <w:p w:rsidR="0089240D" w:rsidRDefault="0089240D">
      <w:r>
        <w:rPr>
          <w:rFonts w:eastAsia="SimSun" w:hint="eastAsia"/>
        </w:rPr>
        <w:t xml:space="preserve">We download FX data in </w:t>
      </w:r>
      <w:proofErr w:type="spellStart"/>
      <w:r>
        <w:rPr>
          <w:rFonts w:eastAsia="SimSun" w:hint="eastAsia"/>
        </w:rPr>
        <w:t>Factset</w:t>
      </w:r>
      <w:proofErr w:type="spellEnd"/>
    </w:p>
    <w:p w:rsidR="0089240D" w:rsidRDefault="0089240D">
      <w:pPr>
        <w:pStyle w:val="Subtitle"/>
      </w:pPr>
      <w:proofErr w:type="spellStart"/>
      <w:r>
        <w:rPr>
          <w:rFonts w:hint="eastAsia"/>
        </w:rPr>
        <w:t>Factset</w:t>
      </w:r>
      <w:proofErr w:type="spellEnd"/>
      <w:r>
        <w:rPr>
          <w:rFonts w:hint="eastAsia"/>
        </w:rPr>
        <w:t xml:space="preserve"> usage</w:t>
      </w:r>
    </w:p>
    <w:p w:rsidR="0089240D" w:rsidRDefault="0089240D">
      <w:r>
        <w:rPr>
          <w:rFonts w:eastAsia="PMingLiU" w:hint="eastAsia"/>
          <w:i/>
          <w:lang w:eastAsia="zh-TW"/>
        </w:rPr>
        <w:t xml:space="preserve">File: </w:t>
      </w:r>
      <w:r>
        <w:rPr>
          <w:rFonts w:eastAsia="PMingLiU"/>
          <w:i/>
          <w:lang w:eastAsia="zh-TW"/>
        </w:rPr>
        <w:t>update_fx_about_macro</w:t>
      </w:r>
      <w:r>
        <w:rPr>
          <w:rFonts w:eastAsia="PMingLiU" w:hint="eastAsia"/>
          <w:i/>
          <w:lang w:eastAsia="zh-TW"/>
        </w:rPr>
        <w:t>.doc</w:t>
      </w:r>
    </w:p>
    <w:p w:rsidR="0089240D" w:rsidRDefault="0089240D">
      <w:pPr>
        <w:pStyle w:val="Subtitle"/>
      </w:pPr>
      <w:r>
        <w:rPr>
          <w:rFonts w:hint="eastAsia"/>
        </w:rPr>
        <w:t>Download Data</w:t>
      </w:r>
    </w:p>
    <w:p w:rsidR="0089240D" w:rsidRDefault="0089240D">
      <w:pPr>
        <w:numPr>
          <w:ilvl w:val="0"/>
          <w:numId w:val="5"/>
        </w:numPr>
        <w:ind w:left="426"/>
      </w:pPr>
      <w:r>
        <w:rPr>
          <w:rFonts w:eastAsia="SimSun" w:hint="eastAsia"/>
        </w:rPr>
        <w:t>Step 1</w:t>
      </w:r>
      <w:r>
        <w:rPr>
          <w:rFonts w:eastAsia="SimSun" w:hint="eastAsia"/>
        </w:rPr>
        <w:t>：</w:t>
      </w:r>
      <w:proofErr w:type="spellStart"/>
      <w:r>
        <w:rPr>
          <w:rFonts w:eastAsia="SimSun" w:hint="eastAsia"/>
        </w:rPr>
        <w:t>downolad</w:t>
      </w:r>
      <w:proofErr w:type="spellEnd"/>
      <w:r>
        <w:rPr>
          <w:rFonts w:eastAsia="SimSun" w:hint="eastAsia"/>
        </w:rPr>
        <w:t xml:space="preserve"> </w:t>
      </w:r>
      <w:proofErr w:type="spellStart"/>
      <w:r>
        <w:rPr>
          <w:rFonts w:eastAsia="SimSun" w:hint="eastAsia"/>
        </w:rPr>
        <w:t>csv</w:t>
      </w:r>
      <w:proofErr w:type="spellEnd"/>
      <w:r>
        <w:rPr>
          <w:rFonts w:eastAsia="SimSun" w:hint="eastAsia"/>
        </w:rPr>
        <w:t xml:space="preserve"> file in </w:t>
      </w:r>
      <w:proofErr w:type="spellStart"/>
      <w:r>
        <w:rPr>
          <w:rFonts w:eastAsia="SimSun" w:hint="eastAsia"/>
        </w:rPr>
        <w:t>Factset</w:t>
      </w:r>
      <w:proofErr w:type="spellEnd"/>
    </w:p>
    <w:p w:rsidR="0089240D" w:rsidRDefault="0089240D">
      <w:pPr>
        <w:ind w:left="426"/>
      </w:pPr>
      <w:r>
        <w:rPr>
          <w:rFonts w:eastAsia="SimSun" w:hint="eastAsia"/>
          <w:i/>
        </w:rPr>
        <w:t xml:space="preserve">Code: </w:t>
      </w:r>
      <w:r>
        <w:rPr>
          <w:rFonts w:eastAsia="SimSun"/>
          <w:i/>
        </w:rPr>
        <w:t>macro</w:t>
      </w:r>
      <w:r>
        <w:rPr>
          <w:rFonts w:eastAsia="SimSun" w:hint="eastAsia"/>
          <w:i/>
        </w:rPr>
        <w:t>.py</w:t>
      </w:r>
    </w:p>
    <w:p w:rsidR="0089240D" w:rsidRDefault="0089240D" w:rsidP="00AC3C3B">
      <w:pPr>
        <w:pStyle w:val="ListParagraph"/>
        <w:numPr>
          <w:ilvl w:val="0"/>
          <w:numId w:val="2"/>
        </w:numPr>
        <w:ind w:left="786"/>
      </w:pPr>
      <w:r w:rsidRPr="00AC3C3B">
        <w:rPr>
          <w:rFonts w:eastAsia="SimSun" w:hint="eastAsia"/>
        </w:rPr>
        <w:t xml:space="preserve">Make sure excel has open </w:t>
      </w:r>
      <w:proofErr w:type="spellStart"/>
      <w:r w:rsidRPr="00AC3C3B">
        <w:rPr>
          <w:rFonts w:eastAsia="SimSun" w:hint="eastAsia"/>
        </w:rPr>
        <w:t>Factset</w:t>
      </w:r>
      <w:proofErr w:type="spellEnd"/>
    </w:p>
    <w:p w:rsidR="0089240D" w:rsidRPr="00FA1426" w:rsidRDefault="0089240D" w:rsidP="00AC3C3B">
      <w:pPr>
        <w:pStyle w:val="ListParagraph"/>
        <w:numPr>
          <w:ilvl w:val="0"/>
          <w:numId w:val="2"/>
        </w:numPr>
        <w:ind w:left="786"/>
      </w:pPr>
      <w:r w:rsidRPr="00AC3C3B">
        <w:rPr>
          <w:rFonts w:eastAsia="SimSun" w:hint="eastAsia"/>
        </w:rPr>
        <w:t xml:space="preserve">Make sure </w:t>
      </w:r>
      <w:r w:rsidRPr="00AC3C3B">
        <w:rPr>
          <w:rFonts w:eastAsia="PMingLiU" w:hint="eastAsia"/>
          <w:lang w:eastAsia="zh-TW"/>
        </w:rPr>
        <w:t xml:space="preserve">the path is </w:t>
      </w:r>
      <w:r w:rsidRPr="00AC3C3B">
        <w:rPr>
          <w:rFonts w:eastAsia="SimSun" w:hint="eastAsia"/>
        </w:rPr>
        <w:t>modif</w:t>
      </w:r>
      <w:r w:rsidRPr="00AC3C3B">
        <w:rPr>
          <w:rFonts w:eastAsia="PMingLiU" w:hint="eastAsia"/>
          <w:lang w:eastAsia="zh-TW"/>
        </w:rPr>
        <w:t>ied</w:t>
      </w:r>
      <w:r w:rsidRPr="00AC3C3B">
        <w:rPr>
          <w:rFonts w:eastAsia="SimSun" w:hint="eastAsia"/>
        </w:rPr>
        <w:t xml:space="preserve"> in macro</w:t>
      </w:r>
    </w:p>
    <w:p w:rsidR="00FA1426" w:rsidRDefault="00FA1426" w:rsidP="00FA1426">
      <w:pPr>
        <w:pStyle w:val="ListParagraph"/>
        <w:ind w:left="786"/>
        <w:rPr>
          <w:rFonts w:eastAsia="PMingLiU" w:hint="eastAsia"/>
          <w:lang w:eastAsia="zh-TW"/>
        </w:rPr>
      </w:pPr>
      <w:r>
        <w:rPr>
          <w:rFonts w:eastAsia="SimSun" w:hint="eastAsia"/>
        </w:rPr>
        <w:t>N</w:t>
      </w:r>
      <w:r>
        <w:rPr>
          <w:rFonts w:eastAsia="SimSun"/>
        </w:rPr>
        <w:t xml:space="preserve">ow the path is </w:t>
      </w:r>
    </w:p>
    <w:p w:rsidR="00FA1426" w:rsidRPr="00AC6A28" w:rsidRDefault="00AC6A28" w:rsidP="00AC6A28">
      <w:pPr>
        <w:pStyle w:val="ListParagraph"/>
        <w:ind w:left="786"/>
        <w:jc w:val="center"/>
        <w:rPr>
          <w:rFonts w:eastAsia="PMingLiU" w:hint="eastAsia"/>
          <w:lang w:eastAsia="zh-TW"/>
        </w:rPr>
      </w:pPr>
      <w:r>
        <w:rPr>
          <w:noProof/>
          <w:lang w:val="en-US" w:bidi="ar-SA"/>
        </w:rPr>
        <w:drawing>
          <wp:inline distT="0" distB="0" distL="0" distR="0" wp14:anchorId="10E7F7A8" wp14:editId="2E14A6E6">
            <wp:extent cx="5025225" cy="430270"/>
            <wp:effectExtent l="0" t="0" r="444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84415" cy="435338"/>
                    </a:xfrm>
                    <a:prstGeom prst="rect">
                      <a:avLst/>
                    </a:prstGeom>
                  </pic:spPr>
                </pic:pic>
              </a:graphicData>
            </a:graphic>
          </wp:inline>
        </w:drawing>
      </w:r>
      <w:bookmarkStart w:id="0" w:name="_GoBack"/>
      <w:bookmarkEnd w:id="0"/>
    </w:p>
    <w:p w:rsidR="0089240D" w:rsidRPr="00AC3C3B" w:rsidRDefault="0089240D" w:rsidP="00AC3C3B">
      <w:pPr>
        <w:pStyle w:val="ListParagraph"/>
        <w:numPr>
          <w:ilvl w:val="0"/>
          <w:numId w:val="2"/>
        </w:numPr>
        <w:ind w:left="786"/>
        <w:rPr>
          <w:rFonts w:eastAsia="SimSun" w:hint="eastAsia"/>
        </w:rPr>
      </w:pPr>
      <w:r w:rsidRPr="00AC3C3B">
        <w:rPr>
          <w:rFonts w:eastAsia="SimSun" w:hint="eastAsia"/>
        </w:rPr>
        <w:t xml:space="preserve">During updating data, keep </w:t>
      </w:r>
      <w:r w:rsidRPr="00AC3C3B">
        <w:rPr>
          <w:rFonts w:eastAsia="SimSun"/>
          <w:i/>
        </w:rPr>
        <w:t>macro_for_refresh_1029</w:t>
      </w:r>
      <w:r w:rsidRPr="00AC3C3B">
        <w:rPr>
          <w:rFonts w:eastAsia="SimSun" w:hint="eastAsia"/>
          <w:i/>
        </w:rPr>
        <w:t>.csv file</w:t>
      </w:r>
      <w:r w:rsidR="00F57A66" w:rsidRPr="00AC3C3B">
        <w:rPr>
          <w:rFonts w:eastAsia="SimSun" w:hint="eastAsia"/>
        </w:rPr>
        <w:t xml:space="preserve"> close</w:t>
      </w:r>
    </w:p>
    <w:p w:rsidR="00AC3C3B" w:rsidRPr="00AC3C3B" w:rsidRDefault="00AC3C3B" w:rsidP="00AC3C3B">
      <w:pPr>
        <w:ind w:left="426"/>
        <w:rPr>
          <w:rFonts w:eastAsia="SimSun" w:hint="eastAsia"/>
        </w:rPr>
      </w:pPr>
      <w:r w:rsidRPr="00AC3C3B">
        <w:rPr>
          <w:rFonts w:eastAsia="SimSun"/>
        </w:rPr>
        <w:t xml:space="preserve">Otherwise, it would </w:t>
      </w:r>
      <w:proofErr w:type="gramStart"/>
      <w:r w:rsidRPr="00AC3C3B">
        <w:rPr>
          <w:rFonts w:eastAsia="SimSun"/>
        </w:rPr>
        <w:t>raise</w:t>
      </w:r>
      <w:proofErr w:type="gramEnd"/>
      <w:r w:rsidRPr="00AC3C3B">
        <w:rPr>
          <w:rFonts w:eastAsia="SimSun"/>
        </w:rPr>
        <w:t xml:space="preserve"> below error</w:t>
      </w:r>
    </w:p>
    <w:p w:rsidR="00AC3C3B" w:rsidRDefault="00AC3C3B" w:rsidP="00AC3C3B">
      <w:pPr>
        <w:pStyle w:val="BodyText"/>
        <w:ind w:left="426"/>
        <w:jc w:val="center"/>
      </w:pPr>
      <w:r>
        <w:rPr>
          <w:noProof/>
          <w:lang w:val="en-US" w:bidi="ar-SA"/>
        </w:rPr>
        <w:drawing>
          <wp:inline distT="0" distB="0" distL="0" distR="0">
            <wp:extent cx="3697357" cy="620201"/>
            <wp:effectExtent l="0" t="0" r="0" b="8890"/>
            <wp:docPr id="6" name="Picture 6" descr="C:\Users\QIUCHUCHU428\Desktop\macro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IUCHUCHU428\Desktop\macro_erro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660" cy="627968"/>
                    </a:xfrm>
                    <a:prstGeom prst="rect">
                      <a:avLst/>
                    </a:prstGeom>
                    <a:noFill/>
                    <a:ln>
                      <a:noFill/>
                    </a:ln>
                  </pic:spPr>
                </pic:pic>
              </a:graphicData>
            </a:graphic>
          </wp:inline>
        </w:drawing>
      </w:r>
    </w:p>
    <w:p w:rsidR="00AC3C3B" w:rsidRPr="00AC3C3B" w:rsidRDefault="00AC3C3B" w:rsidP="00AC3C3B">
      <w:pPr>
        <w:pStyle w:val="BodyText"/>
        <w:numPr>
          <w:ilvl w:val="0"/>
          <w:numId w:val="13"/>
        </w:numPr>
        <w:ind w:left="426" w:firstLine="0"/>
      </w:pPr>
      <w:r>
        <w:t xml:space="preserve">Make sure </w:t>
      </w:r>
      <w:r w:rsidR="00AC1709" w:rsidRPr="00AC1709">
        <w:rPr>
          <w:i/>
        </w:rPr>
        <w:t>Template_FX.xlsx</w:t>
      </w:r>
      <w:r w:rsidR="00AC1709">
        <w:t xml:space="preserve"> is open</w:t>
      </w:r>
    </w:p>
    <w:p w:rsidR="0089240D" w:rsidRDefault="0089240D">
      <w:pPr>
        <w:numPr>
          <w:ilvl w:val="0"/>
          <w:numId w:val="5"/>
        </w:numPr>
        <w:ind w:left="426"/>
      </w:pPr>
      <w:r>
        <w:rPr>
          <w:rFonts w:eastAsia="SimSun" w:hint="eastAsia"/>
        </w:rPr>
        <w:t>Step 2</w:t>
      </w:r>
      <w:r>
        <w:rPr>
          <w:rFonts w:eastAsia="SimSun" w:hint="eastAsia"/>
        </w:rPr>
        <w:t>：</w:t>
      </w:r>
      <w:r>
        <w:rPr>
          <w:rFonts w:eastAsia="SimSun" w:hint="eastAsia"/>
        </w:rPr>
        <w:t xml:space="preserve">change format </w:t>
      </w:r>
    </w:p>
    <w:p w:rsidR="0089240D" w:rsidRDefault="0089240D">
      <w:pPr>
        <w:ind w:left="426"/>
      </w:pPr>
      <w:r>
        <w:rPr>
          <w:rFonts w:eastAsia="SimSun" w:hint="eastAsia"/>
          <w:i/>
        </w:rPr>
        <w:t xml:space="preserve">Code: </w:t>
      </w:r>
      <w:r>
        <w:rPr>
          <w:rFonts w:eastAsia="SimSun"/>
          <w:i/>
        </w:rPr>
        <w:t>changeFormat_FX</w:t>
      </w:r>
      <w:r>
        <w:rPr>
          <w:rFonts w:eastAsia="PMingLiU" w:hint="eastAsia"/>
          <w:i/>
          <w:lang w:eastAsia="zh-TW"/>
        </w:rPr>
        <w:t>.py</w:t>
      </w:r>
    </w:p>
    <w:p w:rsidR="0089240D" w:rsidRDefault="0089240D">
      <w:pPr>
        <w:numPr>
          <w:ilvl w:val="0"/>
          <w:numId w:val="5"/>
        </w:numPr>
        <w:ind w:left="426"/>
      </w:pPr>
      <w:r>
        <w:rPr>
          <w:rFonts w:eastAsia="PMingLiU" w:hint="eastAsia"/>
          <w:lang w:eastAsia="zh-TW"/>
        </w:rPr>
        <w:t xml:space="preserve">Step 3: upload to </w:t>
      </w:r>
      <w:proofErr w:type="spellStart"/>
      <w:r>
        <w:rPr>
          <w:rFonts w:eastAsia="PMingLiU" w:hint="eastAsia"/>
          <w:lang w:eastAsia="zh-TW"/>
        </w:rPr>
        <w:t>MongoDB</w:t>
      </w:r>
      <w:proofErr w:type="spellEnd"/>
    </w:p>
    <w:p w:rsidR="0089240D" w:rsidRDefault="0089240D">
      <w:pPr>
        <w:ind w:left="426"/>
        <w:rPr>
          <w:rFonts w:eastAsia="PMingLiU" w:hint="eastAsia"/>
          <w:i/>
          <w:lang w:eastAsia="zh-TW"/>
        </w:rPr>
      </w:pPr>
      <w:r w:rsidRPr="005F252C">
        <w:rPr>
          <w:rFonts w:eastAsia="PMingLiU" w:hint="eastAsia"/>
          <w:i/>
          <w:lang w:eastAsia="zh-TW"/>
        </w:rPr>
        <w:t xml:space="preserve">Code: </w:t>
      </w:r>
      <w:r w:rsidR="005F252C" w:rsidRPr="005F252C">
        <w:rPr>
          <w:rFonts w:eastAsia="PMingLiU"/>
          <w:i/>
          <w:lang w:eastAsia="zh-TW"/>
        </w:rPr>
        <w:t>uploadCsvToMongoDB.py</w:t>
      </w:r>
    </w:p>
    <w:p w:rsidR="006068EC" w:rsidRPr="006068EC" w:rsidRDefault="006068EC" w:rsidP="006068EC">
      <w:pPr>
        <w:pStyle w:val="Heading"/>
        <w:rPr>
          <w:rFonts w:eastAsia="PMingLiU" w:hint="eastAsia"/>
          <w:lang w:eastAsia="zh-TW"/>
        </w:rPr>
      </w:pPr>
    </w:p>
    <w:p w:rsidR="0053163C" w:rsidRDefault="0053163C" w:rsidP="0053163C">
      <w:pPr>
        <w:pStyle w:val="Heading1"/>
        <w:rPr>
          <w:rFonts w:eastAsia="PMingLiU"/>
          <w:lang w:eastAsia="zh-TW"/>
        </w:rPr>
      </w:pPr>
      <w:r>
        <w:t>Equity</w:t>
      </w:r>
    </w:p>
    <w:p w:rsidR="00601C97" w:rsidRPr="00601C97" w:rsidRDefault="00601C97" w:rsidP="00601C97">
      <w:pPr>
        <w:rPr>
          <w:rFonts w:eastAsia="PMingLiU" w:hint="eastAsia"/>
          <w:b/>
          <w:lang w:eastAsia="zh-TW"/>
        </w:rPr>
      </w:pPr>
      <w:r w:rsidRPr="00601C97">
        <w:rPr>
          <w:rFonts w:eastAsia="PMingLiU" w:hint="eastAsia"/>
          <w:b/>
          <w:lang w:eastAsia="zh-TW"/>
        </w:rPr>
        <w:t>Download Data:</w:t>
      </w:r>
    </w:p>
    <w:p w:rsidR="0053163C" w:rsidRDefault="0053163C" w:rsidP="0053163C">
      <w:r>
        <w:t>Download Equity data in Bloomberg</w:t>
      </w:r>
    </w:p>
    <w:p w:rsidR="009A4E8D" w:rsidRDefault="0053163C" w:rsidP="009A4E8D">
      <w:pPr>
        <w:ind w:left="426"/>
        <w:rPr>
          <w:rFonts w:eastAsia="PMingLiU" w:hint="eastAsia"/>
          <w:i/>
          <w:lang w:eastAsia="zh-TW"/>
        </w:rPr>
      </w:pPr>
      <w:r w:rsidRPr="009A4E8D">
        <w:rPr>
          <w:rFonts w:eastAsia="SimSun"/>
          <w:i/>
        </w:rPr>
        <w:t xml:space="preserve">Code: </w:t>
      </w:r>
      <w:r w:rsidR="009A4E8D" w:rsidRPr="009A4E8D">
        <w:rPr>
          <w:rFonts w:eastAsia="SimSun"/>
          <w:i/>
        </w:rPr>
        <w:t>update_Equity.py</w:t>
      </w:r>
    </w:p>
    <w:p w:rsidR="00601C97" w:rsidRPr="00601C97" w:rsidRDefault="00601C97" w:rsidP="00601C97">
      <w:pPr>
        <w:pStyle w:val="Heading"/>
        <w:rPr>
          <w:rFonts w:eastAsia="PMingLiU" w:hint="eastAsia"/>
          <w:lang w:eastAsia="zh-TW"/>
        </w:rPr>
      </w:pPr>
    </w:p>
    <w:p w:rsidR="009A4E8D" w:rsidRDefault="009A4E8D" w:rsidP="009A4E8D">
      <w:pPr>
        <w:pStyle w:val="Heading1"/>
        <w:rPr>
          <w:rFonts w:eastAsia="PMingLiU"/>
          <w:lang w:eastAsia="zh-TW"/>
        </w:rPr>
      </w:pPr>
      <w:r w:rsidRPr="009A4E8D">
        <w:rPr>
          <w:rFonts w:hint="eastAsia"/>
        </w:rPr>
        <w:t>Checking data:</w:t>
      </w:r>
    </w:p>
    <w:p w:rsidR="009A4E8D" w:rsidRPr="00563EBD" w:rsidRDefault="009155A6" w:rsidP="00563EBD">
      <w:pPr>
        <w:spacing w:after="100"/>
        <w:rPr>
          <w:rFonts w:eastAsia="PMingLiU" w:hint="eastAsia"/>
          <w:lang w:eastAsia="zh-TW"/>
        </w:rPr>
      </w:pPr>
      <w:r w:rsidRPr="009155A6">
        <w:rPr>
          <w:rFonts w:eastAsia="SimSun" w:hint="eastAsia"/>
        </w:rPr>
        <w:t xml:space="preserve">All scripts about checking are in </w:t>
      </w:r>
      <w:r w:rsidRPr="009155A6">
        <w:rPr>
          <w:rFonts w:eastAsia="SimSun"/>
          <w:i/>
        </w:rPr>
        <w:t>checking_</w:t>
      </w:r>
      <w:r>
        <w:rPr>
          <w:rFonts w:eastAsia="PMingLiU" w:hint="eastAsia"/>
          <w:i/>
          <w:lang w:eastAsia="zh-TW"/>
        </w:rPr>
        <w:t>Equity</w:t>
      </w:r>
      <w:r w:rsidRPr="009155A6">
        <w:rPr>
          <w:rFonts w:eastAsia="SimSun" w:hint="eastAsia"/>
          <w:i/>
        </w:rPr>
        <w:t>.py</w:t>
      </w:r>
    </w:p>
    <w:p w:rsidR="009A4E8D" w:rsidRPr="009A4E8D" w:rsidRDefault="009A4E8D" w:rsidP="009A4E8D">
      <w:pPr>
        <w:pStyle w:val="ListParagraph"/>
        <w:numPr>
          <w:ilvl w:val="0"/>
          <w:numId w:val="2"/>
        </w:numPr>
        <w:ind w:left="406"/>
        <w:rPr>
          <w:rFonts w:eastAsia="PMingLiU" w:hint="eastAsia"/>
          <w:lang w:val="en-US" w:eastAsia="zh-TW"/>
        </w:rPr>
      </w:pPr>
      <w:r>
        <w:rPr>
          <w:rFonts w:eastAsia="PMingLiU" w:hint="eastAsia"/>
          <w:lang w:eastAsia="zh-TW"/>
        </w:rPr>
        <w:t xml:space="preserve">Checking </w:t>
      </w:r>
      <w:r w:rsidRPr="009A4E8D">
        <w:rPr>
          <w:rFonts w:eastAsia="PMingLiU"/>
          <w:lang w:val="en-US" w:eastAsia="zh-TW"/>
        </w:rPr>
        <w:t>whether correctly downloaded</w:t>
      </w:r>
    </w:p>
    <w:p w:rsidR="009A4E8D" w:rsidRDefault="009A4E8D" w:rsidP="009A4E8D">
      <w:pPr>
        <w:pStyle w:val="ListParagraph"/>
        <w:ind w:left="406"/>
        <w:rPr>
          <w:rFonts w:eastAsia="PMingLiU" w:hint="eastAsia"/>
          <w:lang w:val="en-US" w:eastAsia="zh-TW"/>
        </w:rPr>
      </w:pPr>
      <w:proofErr w:type="gramStart"/>
      <w:r w:rsidRPr="009A4E8D">
        <w:rPr>
          <w:rFonts w:eastAsia="PMingLiU"/>
          <w:lang w:val="en-US" w:eastAsia="zh-TW"/>
        </w:rPr>
        <w:t>randomly</w:t>
      </w:r>
      <w:proofErr w:type="gramEnd"/>
      <w:r w:rsidRPr="009A4E8D">
        <w:rPr>
          <w:rFonts w:eastAsia="PMingLiU"/>
          <w:lang w:val="en-US" w:eastAsia="zh-TW"/>
        </w:rPr>
        <w:t xml:space="preserve"> retri</w:t>
      </w:r>
      <w:r w:rsidR="00563EBD">
        <w:rPr>
          <w:rFonts w:eastAsia="PMingLiU" w:hint="eastAsia"/>
          <w:lang w:val="en-US" w:eastAsia="zh-TW"/>
        </w:rPr>
        <w:t>e</w:t>
      </w:r>
      <w:r w:rsidR="00563EBD">
        <w:rPr>
          <w:rFonts w:eastAsia="PMingLiU"/>
          <w:lang w:val="en-US" w:eastAsia="zh-TW"/>
        </w:rPr>
        <w:t xml:space="preserve">ve a value in </w:t>
      </w:r>
      <w:r w:rsidR="00563EBD">
        <w:rPr>
          <w:rFonts w:eastAsia="PMingLiU" w:hint="eastAsia"/>
          <w:lang w:val="en-US" w:eastAsia="zh-TW"/>
        </w:rPr>
        <w:t>B</w:t>
      </w:r>
      <w:r w:rsidRPr="009A4E8D">
        <w:rPr>
          <w:rFonts w:eastAsia="PMingLiU"/>
          <w:lang w:val="en-US" w:eastAsia="zh-TW"/>
        </w:rPr>
        <w:t xml:space="preserve">loomberg and check whether the data in </w:t>
      </w:r>
      <w:proofErr w:type="spellStart"/>
      <w:r w:rsidRPr="009A4E8D">
        <w:rPr>
          <w:rFonts w:eastAsia="PMingLiU"/>
          <w:lang w:val="en-US" w:eastAsia="zh-TW"/>
        </w:rPr>
        <w:t>MongoDB</w:t>
      </w:r>
      <w:proofErr w:type="spellEnd"/>
      <w:r w:rsidRPr="009A4E8D">
        <w:rPr>
          <w:rFonts w:eastAsia="PMingLiU"/>
          <w:lang w:val="en-US" w:eastAsia="zh-TW"/>
        </w:rPr>
        <w:t xml:space="preserve"> is the same</w:t>
      </w:r>
    </w:p>
    <w:p w:rsidR="00802435" w:rsidRDefault="00DC6ED3" w:rsidP="00802435">
      <w:pPr>
        <w:ind w:left="426"/>
        <w:rPr>
          <w:rFonts w:eastAsia="PMingLiU" w:hint="eastAsia"/>
          <w:i/>
          <w:lang w:eastAsia="zh-TW"/>
        </w:rPr>
      </w:pPr>
      <w:r>
        <w:rPr>
          <w:rFonts w:eastAsia="PMingLiU" w:hint="eastAsia"/>
          <w:i/>
          <w:lang w:eastAsia="zh-TW"/>
        </w:rPr>
        <w:t>F</w:t>
      </w:r>
      <w:r w:rsidR="00802435" w:rsidRPr="00802435">
        <w:rPr>
          <w:rFonts w:eastAsia="SimSun" w:hint="eastAsia"/>
          <w:i/>
        </w:rPr>
        <w:t xml:space="preserve">unction: </w:t>
      </w:r>
      <w:proofErr w:type="spellStart"/>
      <w:r w:rsidR="00802435" w:rsidRPr="00802435">
        <w:rPr>
          <w:rFonts w:eastAsia="SimSun"/>
          <w:i/>
        </w:rPr>
        <w:t>def</w:t>
      </w:r>
      <w:proofErr w:type="spellEnd"/>
      <w:r w:rsidR="00802435" w:rsidRPr="00802435">
        <w:rPr>
          <w:rFonts w:eastAsia="SimSun"/>
          <w:i/>
        </w:rPr>
        <w:t xml:space="preserve"> </w:t>
      </w:r>
      <w:proofErr w:type="spellStart"/>
      <w:r w:rsidR="00802435" w:rsidRPr="00802435">
        <w:rPr>
          <w:rFonts w:eastAsia="SimSun"/>
          <w:i/>
        </w:rPr>
        <w:t>check_</w:t>
      </w:r>
      <w:proofErr w:type="gramStart"/>
      <w:r w:rsidR="00802435" w:rsidRPr="00802435">
        <w:rPr>
          <w:rFonts w:eastAsia="SimSun"/>
          <w:i/>
        </w:rPr>
        <w:t>downloaded</w:t>
      </w:r>
      <w:proofErr w:type="spellEnd"/>
      <w:r w:rsidR="00D62C70">
        <w:rPr>
          <w:rFonts w:eastAsia="PMingLiU" w:hint="eastAsia"/>
          <w:i/>
          <w:lang w:eastAsia="zh-TW"/>
        </w:rPr>
        <w:t>()</w:t>
      </w:r>
      <w:proofErr w:type="gramEnd"/>
    </w:p>
    <w:p w:rsidR="00580AF9" w:rsidRPr="00580AF9" w:rsidRDefault="00580AF9" w:rsidP="00580AF9">
      <w:pPr>
        <w:pStyle w:val="ListParagraph"/>
        <w:numPr>
          <w:ilvl w:val="0"/>
          <w:numId w:val="2"/>
        </w:numPr>
        <w:ind w:left="406"/>
        <w:rPr>
          <w:rFonts w:eastAsia="PMingLiU" w:hint="eastAsia"/>
          <w:lang w:eastAsia="zh-TW"/>
        </w:rPr>
      </w:pPr>
      <w:r w:rsidRPr="00580AF9">
        <w:rPr>
          <w:rFonts w:eastAsia="PMingLiU"/>
          <w:lang w:eastAsia="zh-TW"/>
        </w:rPr>
        <w:t xml:space="preserve">check whether </w:t>
      </w:r>
      <w:proofErr w:type="spellStart"/>
      <w:r w:rsidRPr="00580AF9">
        <w:rPr>
          <w:rFonts w:eastAsia="PMingLiU"/>
          <w:lang w:eastAsia="zh-TW"/>
        </w:rPr>
        <w:t>dtype</w:t>
      </w:r>
      <w:proofErr w:type="spellEnd"/>
      <w:r w:rsidRPr="00580AF9">
        <w:rPr>
          <w:rFonts w:eastAsia="PMingLiU"/>
          <w:lang w:eastAsia="zh-TW"/>
        </w:rPr>
        <w:t xml:space="preserve"> is the same as the one in </w:t>
      </w:r>
      <w:proofErr w:type="spellStart"/>
      <w:r w:rsidRPr="00580AF9">
        <w:rPr>
          <w:rFonts w:eastAsia="PMingLiU"/>
          <w:lang w:eastAsia="zh-TW"/>
        </w:rPr>
        <w:t>MongoDB</w:t>
      </w:r>
      <w:proofErr w:type="spellEnd"/>
    </w:p>
    <w:p w:rsidR="00580AF9" w:rsidRPr="00580AF9" w:rsidRDefault="00580AF9" w:rsidP="00580AF9">
      <w:pPr>
        <w:ind w:left="426"/>
        <w:rPr>
          <w:rFonts w:eastAsia="PMingLiU" w:hint="eastAsia"/>
          <w:i/>
          <w:lang w:eastAsia="zh-TW"/>
        </w:rPr>
      </w:pPr>
      <w:r w:rsidRPr="00580AF9">
        <w:rPr>
          <w:rFonts w:eastAsia="PMingLiU" w:hint="eastAsia"/>
          <w:i/>
          <w:lang w:eastAsia="zh-TW"/>
        </w:rPr>
        <w:t xml:space="preserve">Function: </w:t>
      </w:r>
      <w:proofErr w:type="spellStart"/>
      <w:r w:rsidRPr="00580AF9">
        <w:rPr>
          <w:rFonts w:eastAsia="PMingLiU"/>
          <w:i/>
          <w:lang w:eastAsia="zh-TW"/>
        </w:rPr>
        <w:t>def</w:t>
      </w:r>
      <w:proofErr w:type="spellEnd"/>
      <w:r w:rsidRPr="00580AF9">
        <w:rPr>
          <w:rFonts w:eastAsia="PMingLiU"/>
          <w:i/>
          <w:lang w:eastAsia="zh-TW"/>
        </w:rPr>
        <w:t xml:space="preserve"> </w:t>
      </w:r>
      <w:proofErr w:type="spellStart"/>
      <w:r w:rsidRPr="00580AF9">
        <w:rPr>
          <w:rFonts w:eastAsia="PMingLiU"/>
          <w:i/>
          <w:lang w:eastAsia="zh-TW"/>
        </w:rPr>
        <w:t>check_</w:t>
      </w:r>
      <w:proofErr w:type="gramStart"/>
      <w:r w:rsidRPr="00580AF9">
        <w:rPr>
          <w:rFonts w:eastAsia="PMingLiU"/>
          <w:i/>
          <w:lang w:eastAsia="zh-TW"/>
        </w:rPr>
        <w:t>dtype</w:t>
      </w:r>
      <w:proofErr w:type="spellEnd"/>
      <w:r w:rsidRPr="00580AF9">
        <w:rPr>
          <w:rFonts w:eastAsia="PMingLiU"/>
          <w:i/>
          <w:lang w:eastAsia="zh-TW"/>
        </w:rPr>
        <w:t>()</w:t>
      </w:r>
      <w:proofErr w:type="gramEnd"/>
    </w:p>
    <w:p w:rsidR="00E1344D" w:rsidRPr="00E1344D" w:rsidRDefault="00E1344D" w:rsidP="00E1344D">
      <w:pPr>
        <w:pStyle w:val="ListParagraph"/>
        <w:numPr>
          <w:ilvl w:val="0"/>
          <w:numId w:val="2"/>
        </w:numPr>
        <w:ind w:left="406"/>
        <w:rPr>
          <w:rFonts w:eastAsia="PMingLiU" w:hint="eastAsia"/>
          <w:lang w:eastAsia="zh-TW"/>
        </w:rPr>
      </w:pPr>
      <w:r w:rsidRPr="00E1344D">
        <w:rPr>
          <w:rFonts w:eastAsia="PMingLiU"/>
          <w:lang w:eastAsia="zh-TW"/>
        </w:rPr>
        <w:t xml:space="preserve">check if all the tickers have the same </w:t>
      </w:r>
      <w:proofErr w:type="spellStart"/>
      <w:r w:rsidRPr="00E1344D">
        <w:rPr>
          <w:rFonts w:eastAsia="PMingLiU"/>
          <w:lang w:eastAsia="zh-TW"/>
        </w:rPr>
        <w:t>startDate</w:t>
      </w:r>
      <w:proofErr w:type="spellEnd"/>
      <w:r w:rsidRPr="00E1344D">
        <w:rPr>
          <w:rFonts w:eastAsia="PMingLiU"/>
          <w:lang w:eastAsia="zh-TW"/>
        </w:rPr>
        <w:t xml:space="preserve"> to update from</w:t>
      </w:r>
    </w:p>
    <w:p w:rsidR="00E1344D" w:rsidRDefault="008E11FF" w:rsidP="00E1344D">
      <w:pPr>
        <w:ind w:left="426"/>
        <w:rPr>
          <w:rFonts w:eastAsia="PMingLiU" w:hint="eastAsia"/>
          <w:i/>
          <w:lang w:eastAsia="zh-TW"/>
        </w:rPr>
      </w:pPr>
      <w:r>
        <w:rPr>
          <w:rFonts w:eastAsia="PMingLiU" w:hint="eastAsia"/>
          <w:i/>
          <w:lang w:eastAsia="zh-TW"/>
        </w:rPr>
        <w:t>F</w:t>
      </w:r>
      <w:r w:rsidR="00E1344D" w:rsidRPr="00E1344D">
        <w:rPr>
          <w:rFonts w:eastAsia="PMingLiU" w:hint="eastAsia"/>
          <w:i/>
          <w:lang w:eastAsia="zh-TW"/>
        </w:rPr>
        <w:t xml:space="preserve">unction: </w:t>
      </w:r>
      <w:proofErr w:type="spellStart"/>
      <w:proofErr w:type="gramStart"/>
      <w:r w:rsidR="00E1344D" w:rsidRPr="00E1344D">
        <w:rPr>
          <w:rFonts w:eastAsia="PMingLiU"/>
          <w:i/>
          <w:lang w:eastAsia="zh-TW"/>
        </w:rPr>
        <w:t>checkdayRange</w:t>
      </w:r>
      <w:proofErr w:type="spellEnd"/>
      <w:r w:rsidR="00E1344D" w:rsidRPr="00E1344D">
        <w:rPr>
          <w:rFonts w:eastAsia="PMingLiU"/>
          <w:i/>
          <w:lang w:eastAsia="zh-TW"/>
        </w:rPr>
        <w:t>()</w:t>
      </w:r>
      <w:proofErr w:type="gramEnd"/>
    </w:p>
    <w:p w:rsidR="00E1344D" w:rsidRPr="006C48D4" w:rsidRDefault="00E1344D" w:rsidP="006C48D4">
      <w:pPr>
        <w:pStyle w:val="ListParagraph"/>
        <w:numPr>
          <w:ilvl w:val="0"/>
          <w:numId w:val="2"/>
        </w:numPr>
        <w:ind w:left="406"/>
        <w:rPr>
          <w:rFonts w:eastAsia="PMingLiU" w:hint="eastAsia"/>
          <w:lang w:eastAsia="zh-TW"/>
        </w:rPr>
      </w:pPr>
      <w:r w:rsidRPr="006C48D4">
        <w:rPr>
          <w:rFonts w:eastAsia="PMingLiU"/>
          <w:lang w:eastAsia="zh-TW"/>
        </w:rPr>
        <w:lastRenderedPageBreak/>
        <w:t xml:space="preserve">check if the downloaded data and updated data have same value on the </w:t>
      </w:r>
      <w:proofErr w:type="spellStart"/>
      <w:r w:rsidRPr="006C48D4">
        <w:rPr>
          <w:rFonts w:eastAsia="PMingLiU"/>
          <w:lang w:eastAsia="zh-TW"/>
        </w:rPr>
        <w:t>startDate</w:t>
      </w:r>
      <w:proofErr w:type="spellEnd"/>
    </w:p>
    <w:p w:rsidR="00E1344D" w:rsidRPr="006C48D4" w:rsidRDefault="008E11FF" w:rsidP="006C48D4">
      <w:pPr>
        <w:ind w:left="426"/>
        <w:rPr>
          <w:rFonts w:eastAsia="PMingLiU" w:hint="eastAsia"/>
          <w:i/>
          <w:lang w:eastAsia="zh-TW"/>
        </w:rPr>
      </w:pPr>
      <w:r>
        <w:rPr>
          <w:rFonts w:eastAsia="PMingLiU" w:hint="eastAsia"/>
          <w:i/>
          <w:lang w:eastAsia="zh-TW"/>
        </w:rPr>
        <w:t>F</w:t>
      </w:r>
      <w:r w:rsidR="00E1344D" w:rsidRPr="006C48D4">
        <w:rPr>
          <w:rFonts w:eastAsia="PMingLiU" w:hint="eastAsia"/>
          <w:i/>
          <w:lang w:eastAsia="zh-TW"/>
        </w:rPr>
        <w:t xml:space="preserve">unction: </w:t>
      </w:r>
      <w:proofErr w:type="spellStart"/>
      <w:r w:rsidR="00E1344D" w:rsidRPr="006C48D4">
        <w:rPr>
          <w:rFonts w:eastAsia="PMingLiU"/>
          <w:i/>
          <w:lang w:eastAsia="zh-TW"/>
        </w:rPr>
        <w:t>def</w:t>
      </w:r>
      <w:proofErr w:type="spellEnd"/>
      <w:r w:rsidR="00E1344D" w:rsidRPr="006C48D4">
        <w:rPr>
          <w:rFonts w:eastAsia="PMingLiU"/>
          <w:i/>
          <w:lang w:eastAsia="zh-TW"/>
        </w:rPr>
        <w:t xml:space="preserve"> </w:t>
      </w:r>
      <w:proofErr w:type="spellStart"/>
      <w:r w:rsidR="00E1344D" w:rsidRPr="006C48D4">
        <w:rPr>
          <w:rFonts w:eastAsia="PMingLiU"/>
          <w:i/>
          <w:lang w:eastAsia="zh-TW"/>
        </w:rPr>
        <w:t>check_</w:t>
      </w:r>
      <w:proofErr w:type="gramStart"/>
      <w:r w:rsidR="00E1344D" w:rsidRPr="006C48D4">
        <w:rPr>
          <w:rFonts w:eastAsia="PMingLiU"/>
          <w:i/>
          <w:lang w:eastAsia="zh-TW"/>
        </w:rPr>
        <w:t>same</w:t>
      </w:r>
      <w:proofErr w:type="spellEnd"/>
      <w:r w:rsidR="00D62C70">
        <w:rPr>
          <w:rFonts w:eastAsia="PMingLiU" w:hint="eastAsia"/>
          <w:i/>
          <w:lang w:eastAsia="zh-TW"/>
        </w:rPr>
        <w:t>()</w:t>
      </w:r>
      <w:proofErr w:type="gramEnd"/>
    </w:p>
    <w:p w:rsidR="00E1344D" w:rsidRPr="006C48D4" w:rsidRDefault="00E1344D" w:rsidP="006C48D4">
      <w:pPr>
        <w:pStyle w:val="ListParagraph"/>
        <w:numPr>
          <w:ilvl w:val="0"/>
          <w:numId w:val="2"/>
        </w:numPr>
        <w:ind w:left="406"/>
        <w:rPr>
          <w:rFonts w:eastAsia="PMingLiU" w:hint="eastAsia"/>
          <w:lang w:eastAsia="zh-TW"/>
        </w:rPr>
      </w:pPr>
      <w:r w:rsidRPr="006C48D4">
        <w:rPr>
          <w:rFonts w:eastAsia="PMingLiU"/>
          <w:lang w:eastAsia="zh-TW"/>
        </w:rPr>
        <w:t xml:space="preserve">check whether there is </w:t>
      </w:r>
      <w:proofErr w:type="spellStart"/>
      <w:r w:rsidRPr="006C48D4">
        <w:rPr>
          <w:rFonts w:eastAsia="PMingLiU"/>
          <w:lang w:eastAsia="zh-TW"/>
        </w:rPr>
        <w:t>duplicatd</w:t>
      </w:r>
      <w:proofErr w:type="spellEnd"/>
      <w:r w:rsidRPr="006C48D4">
        <w:rPr>
          <w:rFonts w:eastAsia="PMingLiU"/>
          <w:lang w:eastAsia="zh-TW"/>
        </w:rPr>
        <w:t xml:space="preserve"> data, if there is, drop duplicated data</w:t>
      </w:r>
    </w:p>
    <w:p w:rsidR="006C48D4" w:rsidRDefault="008E11FF" w:rsidP="006C48D4">
      <w:pPr>
        <w:ind w:left="426"/>
        <w:rPr>
          <w:rFonts w:eastAsia="PMingLiU" w:hint="eastAsia"/>
          <w:i/>
          <w:lang w:eastAsia="zh-TW"/>
        </w:rPr>
      </w:pPr>
      <w:r>
        <w:rPr>
          <w:rFonts w:eastAsia="PMingLiU" w:hint="eastAsia"/>
          <w:i/>
          <w:lang w:eastAsia="zh-TW"/>
        </w:rPr>
        <w:t>F</w:t>
      </w:r>
      <w:r w:rsidR="006C48D4" w:rsidRPr="006C48D4">
        <w:rPr>
          <w:rFonts w:eastAsia="PMingLiU" w:hint="eastAsia"/>
          <w:i/>
          <w:lang w:eastAsia="zh-TW"/>
        </w:rPr>
        <w:t xml:space="preserve">unction: </w:t>
      </w:r>
      <w:proofErr w:type="spellStart"/>
      <w:r w:rsidR="006C48D4" w:rsidRPr="006C48D4">
        <w:rPr>
          <w:rFonts w:eastAsia="PMingLiU"/>
          <w:i/>
          <w:lang w:eastAsia="zh-TW"/>
        </w:rPr>
        <w:t>def</w:t>
      </w:r>
      <w:proofErr w:type="spellEnd"/>
      <w:r w:rsidR="006C48D4" w:rsidRPr="006C48D4">
        <w:rPr>
          <w:rFonts w:eastAsia="PMingLiU"/>
          <w:i/>
          <w:lang w:eastAsia="zh-TW"/>
        </w:rPr>
        <w:t xml:space="preserve"> </w:t>
      </w:r>
      <w:proofErr w:type="spellStart"/>
      <w:r w:rsidR="006C48D4" w:rsidRPr="006C48D4">
        <w:rPr>
          <w:rFonts w:eastAsia="PMingLiU"/>
          <w:i/>
          <w:lang w:eastAsia="zh-TW"/>
        </w:rPr>
        <w:t>check_</w:t>
      </w:r>
      <w:proofErr w:type="gramStart"/>
      <w:r w:rsidR="006C48D4" w:rsidRPr="006C48D4">
        <w:rPr>
          <w:rFonts w:eastAsia="PMingLiU"/>
          <w:i/>
          <w:lang w:eastAsia="zh-TW"/>
        </w:rPr>
        <w:t>duplicated</w:t>
      </w:r>
      <w:proofErr w:type="spellEnd"/>
      <w:r w:rsidR="00D62C70">
        <w:rPr>
          <w:rFonts w:eastAsia="PMingLiU" w:hint="eastAsia"/>
          <w:i/>
          <w:lang w:eastAsia="zh-TW"/>
        </w:rPr>
        <w:t>()</w:t>
      </w:r>
      <w:proofErr w:type="gramEnd"/>
    </w:p>
    <w:p w:rsidR="006F1A12" w:rsidRPr="006F1A12" w:rsidRDefault="006F1A12" w:rsidP="006F1A12">
      <w:pPr>
        <w:pStyle w:val="Heading"/>
        <w:rPr>
          <w:rFonts w:eastAsia="PMingLiU" w:hint="eastAsia"/>
          <w:lang w:eastAsia="zh-TW"/>
        </w:rPr>
      </w:pPr>
    </w:p>
    <w:p w:rsidR="006F1A12" w:rsidRDefault="006F1A12" w:rsidP="006F1A12">
      <w:pPr>
        <w:pStyle w:val="Heading1"/>
        <w:rPr>
          <w:rFonts w:eastAsia="PMingLiU"/>
          <w:lang w:eastAsia="zh-TW"/>
        </w:rPr>
      </w:pPr>
      <w:proofErr w:type="spellStart"/>
      <w:r w:rsidRPr="006F1A12">
        <w:rPr>
          <w:rFonts w:hint="eastAsia"/>
        </w:rPr>
        <w:t>Equity_Vol</w:t>
      </w:r>
      <w:proofErr w:type="spellEnd"/>
    </w:p>
    <w:p w:rsidR="004A05AC" w:rsidRDefault="004A05AC" w:rsidP="004A05AC">
      <w:r>
        <w:t>Download Equity data in Bloomberg</w:t>
      </w:r>
    </w:p>
    <w:p w:rsidR="004A05AC" w:rsidRPr="009A4E8D" w:rsidRDefault="004A05AC" w:rsidP="004A05AC">
      <w:pPr>
        <w:ind w:left="426"/>
        <w:rPr>
          <w:rFonts w:eastAsia="PMingLiU" w:hint="eastAsia"/>
          <w:i/>
          <w:lang w:eastAsia="zh-TW"/>
        </w:rPr>
      </w:pPr>
      <w:r w:rsidRPr="009A4E8D">
        <w:rPr>
          <w:rFonts w:eastAsia="SimSun"/>
          <w:i/>
        </w:rPr>
        <w:t xml:space="preserve">Code: </w:t>
      </w:r>
      <w:r w:rsidR="00D47028">
        <w:rPr>
          <w:rFonts w:eastAsia="SimSun"/>
          <w:i/>
        </w:rPr>
        <w:t>update_equity_vol</w:t>
      </w:r>
      <w:r w:rsidRPr="009A4E8D">
        <w:rPr>
          <w:rFonts w:eastAsia="SimSun"/>
          <w:i/>
        </w:rPr>
        <w:t>.py</w:t>
      </w:r>
    </w:p>
    <w:p w:rsidR="004A05AC" w:rsidRPr="004A05AC" w:rsidRDefault="004A05AC" w:rsidP="004A05AC">
      <w:pPr>
        <w:rPr>
          <w:rFonts w:eastAsia="PMingLiU" w:hint="eastAsia"/>
          <w:lang w:eastAsia="zh-TW"/>
        </w:rPr>
      </w:pPr>
    </w:p>
    <w:p w:rsidR="0089240D" w:rsidRPr="00D57A43" w:rsidRDefault="0089240D" w:rsidP="00D57A43">
      <w:pPr>
        <w:rPr>
          <w:rFonts w:eastAsia="PMingLiU" w:hint="eastAsia"/>
          <w:lang w:eastAsia="zh-TW"/>
        </w:rPr>
      </w:pPr>
    </w:p>
    <w:p w:rsidR="0089240D" w:rsidRDefault="0089240D">
      <w:pPr>
        <w:rPr>
          <w:rFonts w:eastAsia="SimSun" w:hint="eastAsia"/>
        </w:rPr>
      </w:pPr>
    </w:p>
    <w:p w:rsidR="0089240D" w:rsidRDefault="0089240D">
      <w:pPr>
        <w:rPr>
          <w:rFonts w:eastAsia="SimSun" w:hint="eastAsia"/>
        </w:rPr>
      </w:pPr>
    </w:p>
    <w:p w:rsidR="0089240D" w:rsidRDefault="0089240D">
      <w:pPr>
        <w:rPr>
          <w:rFonts w:eastAsia="SimSun" w:hint="eastAsia"/>
        </w:rPr>
      </w:pPr>
    </w:p>
    <w:p w:rsidR="0089240D" w:rsidRDefault="0089240D">
      <w:pPr>
        <w:rPr>
          <w:rFonts w:eastAsia="SimSun" w:hint="eastAsia"/>
        </w:rPr>
      </w:pPr>
    </w:p>
    <w:p w:rsidR="0089240D" w:rsidRPr="005B6B1F" w:rsidRDefault="0089240D">
      <w:pPr>
        <w:spacing w:after="100"/>
        <w:rPr>
          <w:rFonts w:eastAsiaTheme="minorEastAsia" w:hint="eastAsia"/>
        </w:rPr>
      </w:pPr>
    </w:p>
    <w:sectPr w:rsidR="0089240D" w:rsidRPr="005B6B1F" w:rsidSect="00FE201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49D" w:rsidRDefault="0052449D" w:rsidP="00D7540E">
      <w:r>
        <w:separator/>
      </w:r>
    </w:p>
  </w:endnote>
  <w:endnote w:type="continuationSeparator" w:id="0">
    <w:p w:rsidR="0052449D" w:rsidRDefault="0052449D" w:rsidP="00D75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Liberation Serif">
    <w:altName w:val="Times New Roman"/>
    <w:charset w:val="01"/>
    <w:family w:val="roman"/>
    <w:pitch w:val="variable"/>
  </w:font>
  <w:font w:name="Noto Sans CJK SC Regular">
    <w:altName w:val="Times New Roman"/>
    <w:charset w:val="01"/>
    <w:family w:val="auto"/>
    <w:pitch w:val="variable"/>
  </w:font>
  <w:font w:name="FreeSans">
    <w:altName w:val="Times New Roman"/>
    <w:charset w:val="01"/>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Arial"/>
    <w:charset w:val="01"/>
    <w:family w:val="swiss"/>
    <w:pitch w:val="variable"/>
  </w:font>
  <w:font w:name="Liberation Mono">
    <w:altName w:val="Courier New"/>
    <w:charset w:val="01"/>
    <w:family w:val="modern"/>
    <w:pitch w:val="fixed"/>
  </w:font>
  <w:font w:name="Nimbus Mono L">
    <w:altName w:val="Courier New"/>
    <w:charset w:val="01"/>
    <w:family w:val="modern"/>
    <w:pitch w:val="fixed"/>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49D" w:rsidRDefault="0052449D" w:rsidP="00D7540E">
      <w:r>
        <w:separator/>
      </w:r>
    </w:p>
  </w:footnote>
  <w:footnote w:type="continuationSeparator" w:id="0">
    <w:p w:rsidR="0052449D" w:rsidRDefault="0052449D" w:rsidP="00D754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4090001"/>
    <w:lvl w:ilvl="0">
      <w:start w:val="1"/>
      <w:numFmt w:val="bullet"/>
      <w:lvlText w:val=""/>
      <w:lvlJc w:val="left"/>
      <w:pPr>
        <w:ind w:left="720" w:hanging="360"/>
      </w:pPr>
      <w:rPr>
        <w:rFonts w:ascii="Symbol" w:hAnsi="Symbol" w:hint="default"/>
        <w:color w:val="auto"/>
      </w:rPr>
    </w:lvl>
  </w:abstractNum>
  <w:abstractNum w:abstractNumId="2">
    <w:nsid w:val="00000003"/>
    <w:multiLevelType w:val="singleLevel"/>
    <w:tmpl w:val="00000003"/>
    <w:name w:val="WW8Num3"/>
    <w:lvl w:ilvl="0">
      <w:start w:val="1"/>
      <w:numFmt w:val="decimal"/>
      <w:lvlText w:val="%1."/>
      <w:lvlJc w:val="left"/>
      <w:pPr>
        <w:tabs>
          <w:tab w:val="num" w:pos="0"/>
        </w:tabs>
        <w:ind w:left="720" w:hanging="360"/>
      </w:pPr>
    </w:lvl>
  </w:abstractNum>
  <w:abstractNum w:abstractNumId="3">
    <w:nsid w:val="00000004"/>
    <w:multiLevelType w:val="singleLevel"/>
    <w:tmpl w:val="00000004"/>
    <w:name w:val="WW8Num4"/>
    <w:lvl w:ilvl="0">
      <w:start w:val="1"/>
      <w:numFmt w:val="decimal"/>
      <w:lvlText w:val="%1."/>
      <w:lvlJc w:val="left"/>
      <w:pPr>
        <w:tabs>
          <w:tab w:val="num" w:pos="0"/>
        </w:tabs>
        <w:ind w:left="720" w:hanging="360"/>
      </w:pPr>
      <w:rPr>
        <w:rFonts w:eastAsia="SimSun" w:hint="eastAsia"/>
      </w:rPr>
    </w:lvl>
  </w:abstractNum>
  <w:abstractNum w:abstractNumId="4">
    <w:nsid w:val="00000005"/>
    <w:multiLevelType w:val="singleLevel"/>
    <w:tmpl w:val="00000005"/>
    <w:name w:val="WW8Num5"/>
    <w:lvl w:ilvl="0">
      <w:start w:val="1"/>
      <w:numFmt w:val="decimal"/>
      <w:lvlText w:val="%1."/>
      <w:lvlJc w:val="left"/>
      <w:pPr>
        <w:tabs>
          <w:tab w:val="num" w:pos="0"/>
        </w:tabs>
        <w:ind w:left="720" w:hanging="360"/>
      </w:pPr>
      <w:rPr>
        <w:rFonts w:eastAsia="SimSun" w:hint="eastAsia"/>
      </w:rPr>
    </w:lvl>
  </w:abstractNum>
  <w:abstractNum w:abstractNumId="5">
    <w:nsid w:val="2A0F3D25"/>
    <w:multiLevelType w:val="hybridMultilevel"/>
    <w:tmpl w:val="046E5AD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nsid w:val="3AC84231"/>
    <w:multiLevelType w:val="hybridMultilevel"/>
    <w:tmpl w:val="AE8CE5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41047896"/>
    <w:multiLevelType w:val="hybridMultilevel"/>
    <w:tmpl w:val="AB5465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756227"/>
    <w:multiLevelType w:val="singleLevel"/>
    <w:tmpl w:val="0409000F"/>
    <w:lvl w:ilvl="0">
      <w:start w:val="1"/>
      <w:numFmt w:val="decimal"/>
      <w:lvlText w:val="%1."/>
      <w:lvlJc w:val="left"/>
      <w:pPr>
        <w:ind w:left="720" w:hanging="360"/>
      </w:pPr>
      <w:rPr>
        <w:rFonts w:hint="default"/>
        <w:color w:val="FF0000"/>
      </w:rPr>
    </w:lvl>
  </w:abstractNum>
  <w:abstractNum w:abstractNumId="9">
    <w:nsid w:val="6E980BC9"/>
    <w:multiLevelType w:val="hybridMultilevel"/>
    <w:tmpl w:val="AE8CE5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7DA32977"/>
    <w:multiLevelType w:val="hybridMultilevel"/>
    <w:tmpl w:val="E9A02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10"/>
  </w:num>
  <w:num w:numId="7">
    <w:abstractNumId w:val="8"/>
  </w:num>
  <w:num w:numId="8">
    <w:abstractNumId w:val="7"/>
  </w:num>
  <w:num w:numId="9">
    <w:abstractNumId w:val="6"/>
  </w:num>
  <w:num w:numId="10">
    <w:abstractNumId w:val="9"/>
  </w:num>
  <w:num w:numId="11">
    <w:abstractNumId w:val="0"/>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WAFVersion" w:val="5.0"/>
  </w:docVars>
  <w:rsids>
    <w:rsidRoot w:val="000F1F84"/>
    <w:rsid w:val="00026F13"/>
    <w:rsid w:val="00094754"/>
    <w:rsid w:val="000A6AD1"/>
    <w:rsid w:val="000F1F84"/>
    <w:rsid w:val="001031C7"/>
    <w:rsid w:val="0014651C"/>
    <w:rsid w:val="001941DF"/>
    <w:rsid w:val="001D6FE4"/>
    <w:rsid w:val="001F7C23"/>
    <w:rsid w:val="00225A70"/>
    <w:rsid w:val="00274DEA"/>
    <w:rsid w:val="002A6174"/>
    <w:rsid w:val="003C54A8"/>
    <w:rsid w:val="003C77C1"/>
    <w:rsid w:val="003E320B"/>
    <w:rsid w:val="00405533"/>
    <w:rsid w:val="00447C44"/>
    <w:rsid w:val="00480441"/>
    <w:rsid w:val="004A05AC"/>
    <w:rsid w:val="004B7406"/>
    <w:rsid w:val="004C2A4D"/>
    <w:rsid w:val="004C6C56"/>
    <w:rsid w:val="0052449D"/>
    <w:rsid w:val="0053163C"/>
    <w:rsid w:val="00531A80"/>
    <w:rsid w:val="005343D3"/>
    <w:rsid w:val="00550E71"/>
    <w:rsid w:val="00563EBD"/>
    <w:rsid w:val="00580AF9"/>
    <w:rsid w:val="00582A49"/>
    <w:rsid w:val="00593DD8"/>
    <w:rsid w:val="00595DE6"/>
    <w:rsid w:val="005B6B1F"/>
    <w:rsid w:val="005D4932"/>
    <w:rsid w:val="005F252C"/>
    <w:rsid w:val="00601C97"/>
    <w:rsid w:val="006068EC"/>
    <w:rsid w:val="0064761C"/>
    <w:rsid w:val="006C48D4"/>
    <w:rsid w:val="006F1A12"/>
    <w:rsid w:val="00703574"/>
    <w:rsid w:val="00730CCE"/>
    <w:rsid w:val="0074074B"/>
    <w:rsid w:val="00753976"/>
    <w:rsid w:val="00774EB4"/>
    <w:rsid w:val="00784738"/>
    <w:rsid w:val="007C4F23"/>
    <w:rsid w:val="007D5FFD"/>
    <w:rsid w:val="00802435"/>
    <w:rsid w:val="00840E5D"/>
    <w:rsid w:val="00855B37"/>
    <w:rsid w:val="0089240D"/>
    <w:rsid w:val="008E11FF"/>
    <w:rsid w:val="009155A6"/>
    <w:rsid w:val="00950C55"/>
    <w:rsid w:val="00954904"/>
    <w:rsid w:val="00976A50"/>
    <w:rsid w:val="009A4E8D"/>
    <w:rsid w:val="009C1F34"/>
    <w:rsid w:val="009D57C9"/>
    <w:rsid w:val="009F3D19"/>
    <w:rsid w:val="00A35B82"/>
    <w:rsid w:val="00AC1709"/>
    <w:rsid w:val="00AC3C3B"/>
    <w:rsid w:val="00AC6A28"/>
    <w:rsid w:val="00AD4DBD"/>
    <w:rsid w:val="00AF258A"/>
    <w:rsid w:val="00B21142"/>
    <w:rsid w:val="00B3230D"/>
    <w:rsid w:val="00B97CE0"/>
    <w:rsid w:val="00BE112B"/>
    <w:rsid w:val="00C40643"/>
    <w:rsid w:val="00C61A8B"/>
    <w:rsid w:val="00CA5314"/>
    <w:rsid w:val="00CC287A"/>
    <w:rsid w:val="00CF033D"/>
    <w:rsid w:val="00CF1A5C"/>
    <w:rsid w:val="00D47028"/>
    <w:rsid w:val="00D53907"/>
    <w:rsid w:val="00D57A43"/>
    <w:rsid w:val="00D62C70"/>
    <w:rsid w:val="00D7540E"/>
    <w:rsid w:val="00DC6ED3"/>
    <w:rsid w:val="00DE6CF1"/>
    <w:rsid w:val="00E1344D"/>
    <w:rsid w:val="00E14510"/>
    <w:rsid w:val="00E2065E"/>
    <w:rsid w:val="00EC61EA"/>
    <w:rsid w:val="00ED5F1F"/>
    <w:rsid w:val="00F56264"/>
    <w:rsid w:val="00F57A66"/>
    <w:rsid w:val="00F65DA2"/>
    <w:rsid w:val="00F84D89"/>
    <w:rsid w:val="00FA12D3"/>
    <w:rsid w:val="00FA1426"/>
    <w:rsid w:val="00FE2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
    <w:qFormat/>
    <w:pPr>
      <w:suppressAutoHyphens/>
    </w:pPr>
    <w:rPr>
      <w:rFonts w:ascii="Liberation Serif" w:eastAsia="Noto Sans CJK SC Regular" w:hAnsi="Liberation Serif" w:cs="FreeSans"/>
      <w:kern w:val="1"/>
      <w:sz w:val="24"/>
      <w:szCs w:val="24"/>
      <w:lang w:val="en-HK" w:bidi="hi-IN"/>
    </w:rPr>
  </w:style>
  <w:style w:type="paragraph" w:styleId="Heading1">
    <w:name w:val="heading 1"/>
    <w:basedOn w:val="Normal"/>
    <w:next w:val="Normal"/>
    <w:qFormat/>
    <w:pPr>
      <w:keepNext/>
      <w:numPr>
        <w:numId w:val="1"/>
      </w:numPr>
      <w:spacing w:after="120"/>
      <w:outlineLvl w:val="0"/>
    </w:pPr>
    <w:rPr>
      <w:rFonts w:ascii="Times New Roman" w:eastAsia="SimSun" w:hAnsi="Times New Roman" w:cs="Mangal"/>
      <w:b/>
      <w:bCs/>
      <w:sz w:val="2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eastAsia="SimSun" w:hAnsi="Symbol" w:cs="Symbol" w:hint="default"/>
      <w:color w:val="FF0000"/>
    </w:rPr>
  </w:style>
  <w:style w:type="character" w:customStyle="1" w:styleId="WW8Num3z0">
    <w:name w:val="WW8Num3z0"/>
  </w:style>
  <w:style w:type="character" w:customStyle="1" w:styleId="WW8Num4z0">
    <w:name w:val="WW8Num4z0"/>
    <w:rPr>
      <w:rFonts w:eastAsia="SimSun" w:hint="eastAsia"/>
    </w:rPr>
  </w:style>
  <w:style w:type="character" w:customStyle="1" w:styleId="WW8Num5z0">
    <w:name w:val="WW8Num5z0"/>
    <w:rPr>
      <w:rFonts w:eastAsia="SimSun" w:hint="eastAsia"/>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Heading1Char">
    <w:name w:val="Heading 1 Char"/>
    <w:rPr>
      <w:rFonts w:eastAsia="SimSun" w:cs="Mangal"/>
      <w:b/>
      <w:bCs/>
      <w:kern w:val="1"/>
      <w:sz w:val="22"/>
      <w:szCs w:val="29"/>
      <w:lang w:val="en-HK" w:bidi="hi-IN"/>
    </w:rPr>
  </w:style>
  <w:style w:type="character" w:customStyle="1" w:styleId="TitleChar">
    <w:name w:val="Title Char"/>
    <w:rPr>
      <w:rFonts w:eastAsia="SimSun" w:cs="Mangal"/>
      <w:b/>
      <w:bCs/>
      <w:kern w:val="1"/>
      <w:sz w:val="32"/>
      <w:szCs w:val="29"/>
      <w:lang w:val="en-HK" w:bidi="hi-IN"/>
    </w:rPr>
  </w:style>
  <w:style w:type="character" w:customStyle="1" w:styleId="SubtitleChar">
    <w:name w:val="Subtitle Char"/>
    <w:rPr>
      <w:rFonts w:eastAsia="SimSun" w:cs="Mangal"/>
      <w:b/>
      <w:kern w:val="1"/>
      <w:sz w:val="24"/>
      <w:szCs w:val="21"/>
      <w:lang w:val="en-HK" w:bidi="hi-IN"/>
    </w:rPr>
  </w:style>
  <w:style w:type="character" w:customStyle="1" w:styleId="HTMLPreformattedChar">
    <w:name w:val="HTML Preformatted Char"/>
    <w:rPr>
      <w:rFonts w:ascii="Courier New" w:eastAsia="Noto Sans CJK SC Regular" w:hAnsi="Courier New" w:cs="Mangal"/>
      <w:kern w:val="1"/>
      <w:szCs w:val="18"/>
      <w:lang w:val="en-HK" w:bidi="hi-IN"/>
    </w:rPr>
  </w:style>
  <w:style w:type="character" w:styleId="Hyperlink">
    <w:name w:val="Hyperlink"/>
    <w:rPr>
      <w:color w:val="0000FF"/>
      <w:u w:val="single"/>
    </w:rPr>
  </w:style>
  <w:style w:type="character" w:customStyle="1" w:styleId="HeaderChar">
    <w:name w:val="Header Char"/>
    <w:rPr>
      <w:rFonts w:ascii="Liberation Serif" w:eastAsia="Noto Sans CJK SC Regular" w:hAnsi="Liberation Serif" w:cs="Mangal"/>
      <w:kern w:val="1"/>
      <w:sz w:val="24"/>
      <w:szCs w:val="21"/>
      <w:lang w:val="en-HK" w:bidi="hi-IN"/>
    </w:rPr>
  </w:style>
  <w:style w:type="character" w:customStyle="1" w:styleId="FooterChar">
    <w:name w:val="Footer Char"/>
    <w:rPr>
      <w:rFonts w:ascii="Liberation Serif" w:eastAsia="Noto Sans CJK SC Regular" w:hAnsi="Liberation Serif" w:cs="Mangal"/>
      <w:kern w:val="1"/>
      <w:sz w:val="24"/>
      <w:szCs w:val="21"/>
      <w:lang w:val="en-HK" w:bidi="hi-IN"/>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aliases w:val="heading1"/>
    <w:basedOn w:val="Normal"/>
    <w:next w:val="Heading1"/>
    <w:qFormat/>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rPr>
      <w:rFonts w:ascii="Liberation Mono" w:eastAsia="Nimbus Mono L" w:hAnsi="Liberation Mono" w:cs="Liberation Mono"/>
      <w:sz w:val="20"/>
      <w:szCs w:val="20"/>
    </w:rPr>
  </w:style>
  <w:style w:type="paragraph" w:styleId="NoSpacing">
    <w:name w:val="No Spacing"/>
    <w:qFormat/>
    <w:pPr>
      <w:suppressAutoHyphens/>
    </w:pPr>
    <w:rPr>
      <w:rFonts w:ascii="Liberation Serif" w:eastAsia="Noto Sans CJK SC Regular" w:hAnsi="Liberation Serif" w:cs="Mangal"/>
      <w:kern w:val="1"/>
      <w:sz w:val="24"/>
      <w:szCs w:val="21"/>
      <w:lang w:val="en-HK" w:bidi="hi-IN"/>
    </w:rPr>
  </w:style>
  <w:style w:type="paragraph" w:styleId="Title">
    <w:name w:val="Title"/>
    <w:basedOn w:val="Normal"/>
    <w:next w:val="Normal"/>
    <w:qFormat/>
    <w:pPr>
      <w:spacing w:after="120"/>
      <w:jc w:val="center"/>
    </w:pPr>
    <w:rPr>
      <w:rFonts w:ascii="Times New Roman" w:eastAsia="SimSun" w:hAnsi="Times New Roman" w:cs="Mangal"/>
      <w:b/>
      <w:bCs/>
      <w:sz w:val="32"/>
      <w:szCs w:val="29"/>
    </w:rPr>
  </w:style>
  <w:style w:type="paragraph" w:styleId="Subtitle">
    <w:name w:val="Subtitle"/>
    <w:basedOn w:val="Normal"/>
    <w:next w:val="Normal"/>
    <w:qFormat/>
    <w:pPr>
      <w:spacing w:after="120"/>
    </w:pPr>
    <w:rPr>
      <w:rFonts w:ascii="Times New Roman" w:eastAsia="SimSun" w:hAnsi="Times New Roman" w:cs="Mangal"/>
      <w:b/>
      <w:szCs w:val="21"/>
    </w:rPr>
  </w:style>
  <w:style w:type="paragraph" w:styleId="HTMLPreformatted">
    <w:name w:val="HTML Preformatted"/>
    <w:basedOn w:val="Normal"/>
    <w:rPr>
      <w:rFonts w:ascii="Courier New" w:hAnsi="Courier New" w:cs="Mangal"/>
      <w:sz w:val="20"/>
      <w:szCs w:val="18"/>
    </w:rPr>
  </w:style>
  <w:style w:type="paragraph" w:styleId="Header">
    <w:name w:val="header"/>
    <w:basedOn w:val="Normal"/>
    <w:pPr>
      <w:tabs>
        <w:tab w:val="center" w:pos="4680"/>
        <w:tab w:val="right" w:pos="9360"/>
      </w:tabs>
    </w:pPr>
    <w:rPr>
      <w:rFonts w:cs="Mangal"/>
      <w:szCs w:val="21"/>
    </w:rPr>
  </w:style>
  <w:style w:type="paragraph" w:styleId="Footer">
    <w:name w:val="footer"/>
    <w:basedOn w:val="Normal"/>
    <w:pPr>
      <w:tabs>
        <w:tab w:val="center" w:pos="4680"/>
        <w:tab w:val="right" w:pos="9360"/>
      </w:tabs>
    </w:pPr>
    <w:rPr>
      <w:rFonts w:cs="Mangal"/>
      <w:szCs w:val="21"/>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593D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593DD8"/>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
    <w:name w:val="Light Shading"/>
    <w:basedOn w:val="TableNormal"/>
    <w:uiPriority w:val="60"/>
    <w:rsid w:val="00593DD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alloonText">
    <w:name w:val="Balloon Text"/>
    <w:basedOn w:val="Normal"/>
    <w:link w:val="BalloonTextChar"/>
    <w:uiPriority w:val="99"/>
    <w:semiHidden/>
    <w:unhideWhenUsed/>
    <w:rsid w:val="00026F13"/>
    <w:rPr>
      <w:rFonts w:ascii="Tahoma" w:hAnsi="Tahoma" w:cs="Mangal"/>
      <w:sz w:val="16"/>
      <w:szCs w:val="14"/>
    </w:rPr>
  </w:style>
  <w:style w:type="character" w:customStyle="1" w:styleId="BalloonTextChar">
    <w:name w:val="Balloon Text Char"/>
    <w:basedOn w:val="DefaultParagraphFont"/>
    <w:link w:val="BalloonText"/>
    <w:uiPriority w:val="99"/>
    <w:semiHidden/>
    <w:rsid w:val="00026F13"/>
    <w:rPr>
      <w:rFonts w:ascii="Tahoma" w:eastAsia="Noto Sans CJK SC Regular" w:hAnsi="Tahoma" w:cs="Mangal"/>
      <w:kern w:val="1"/>
      <w:sz w:val="16"/>
      <w:szCs w:val="14"/>
      <w:lang w:val="en-HK" w:bidi="hi-IN"/>
    </w:rPr>
  </w:style>
  <w:style w:type="character" w:styleId="PlaceholderText">
    <w:name w:val="Placeholder Text"/>
    <w:basedOn w:val="DefaultParagraphFont"/>
    <w:uiPriority w:val="99"/>
    <w:semiHidden/>
    <w:rsid w:val="00855B37"/>
    <w:rPr>
      <w:color w:val="808080"/>
    </w:rPr>
  </w:style>
  <w:style w:type="paragraph" w:styleId="ListParagraph">
    <w:name w:val="List Paragraph"/>
    <w:basedOn w:val="Normal"/>
    <w:uiPriority w:val="34"/>
    <w:qFormat/>
    <w:rsid w:val="00405533"/>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
    <w:qFormat/>
    <w:pPr>
      <w:suppressAutoHyphens/>
    </w:pPr>
    <w:rPr>
      <w:rFonts w:ascii="Liberation Serif" w:eastAsia="Noto Sans CJK SC Regular" w:hAnsi="Liberation Serif" w:cs="FreeSans"/>
      <w:kern w:val="1"/>
      <w:sz w:val="24"/>
      <w:szCs w:val="24"/>
      <w:lang w:val="en-HK" w:bidi="hi-IN"/>
    </w:rPr>
  </w:style>
  <w:style w:type="paragraph" w:styleId="Heading1">
    <w:name w:val="heading 1"/>
    <w:basedOn w:val="Normal"/>
    <w:next w:val="Normal"/>
    <w:qFormat/>
    <w:pPr>
      <w:keepNext/>
      <w:numPr>
        <w:numId w:val="1"/>
      </w:numPr>
      <w:spacing w:after="120"/>
      <w:outlineLvl w:val="0"/>
    </w:pPr>
    <w:rPr>
      <w:rFonts w:ascii="Times New Roman" w:eastAsia="SimSun" w:hAnsi="Times New Roman" w:cs="Mangal"/>
      <w:b/>
      <w:bCs/>
      <w:sz w:val="2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eastAsia="SimSun" w:hAnsi="Symbol" w:cs="Symbol" w:hint="default"/>
      <w:color w:val="FF0000"/>
    </w:rPr>
  </w:style>
  <w:style w:type="character" w:customStyle="1" w:styleId="WW8Num3z0">
    <w:name w:val="WW8Num3z0"/>
  </w:style>
  <w:style w:type="character" w:customStyle="1" w:styleId="WW8Num4z0">
    <w:name w:val="WW8Num4z0"/>
    <w:rPr>
      <w:rFonts w:eastAsia="SimSun" w:hint="eastAsia"/>
    </w:rPr>
  </w:style>
  <w:style w:type="character" w:customStyle="1" w:styleId="WW8Num5z0">
    <w:name w:val="WW8Num5z0"/>
    <w:rPr>
      <w:rFonts w:eastAsia="SimSun" w:hint="eastAsia"/>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Heading1Char">
    <w:name w:val="Heading 1 Char"/>
    <w:rPr>
      <w:rFonts w:eastAsia="SimSun" w:cs="Mangal"/>
      <w:b/>
      <w:bCs/>
      <w:kern w:val="1"/>
      <w:sz w:val="22"/>
      <w:szCs w:val="29"/>
      <w:lang w:val="en-HK" w:bidi="hi-IN"/>
    </w:rPr>
  </w:style>
  <w:style w:type="character" w:customStyle="1" w:styleId="TitleChar">
    <w:name w:val="Title Char"/>
    <w:rPr>
      <w:rFonts w:eastAsia="SimSun" w:cs="Mangal"/>
      <w:b/>
      <w:bCs/>
      <w:kern w:val="1"/>
      <w:sz w:val="32"/>
      <w:szCs w:val="29"/>
      <w:lang w:val="en-HK" w:bidi="hi-IN"/>
    </w:rPr>
  </w:style>
  <w:style w:type="character" w:customStyle="1" w:styleId="SubtitleChar">
    <w:name w:val="Subtitle Char"/>
    <w:rPr>
      <w:rFonts w:eastAsia="SimSun" w:cs="Mangal"/>
      <w:b/>
      <w:kern w:val="1"/>
      <w:sz w:val="24"/>
      <w:szCs w:val="21"/>
      <w:lang w:val="en-HK" w:bidi="hi-IN"/>
    </w:rPr>
  </w:style>
  <w:style w:type="character" w:customStyle="1" w:styleId="HTMLPreformattedChar">
    <w:name w:val="HTML Preformatted Char"/>
    <w:rPr>
      <w:rFonts w:ascii="Courier New" w:eastAsia="Noto Sans CJK SC Regular" w:hAnsi="Courier New" w:cs="Mangal"/>
      <w:kern w:val="1"/>
      <w:szCs w:val="18"/>
      <w:lang w:val="en-HK" w:bidi="hi-IN"/>
    </w:rPr>
  </w:style>
  <w:style w:type="character" w:styleId="Hyperlink">
    <w:name w:val="Hyperlink"/>
    <w:rPr>
      <w:color w:val="0000FF"/>
      <w:u w:val="single"/>
    </w:rPr>
  </w:style>
  <w:style w:type="character" w:customStyle="1" w:styleId="HeaderChar">
    <w:name w:val="Header Char"/>
    <w:rPr>
      <w:rFonts w:ascii="Liberation Serif" w:eastAsia="Noto Sans CJK SC Regular" w:hAnsi="Liberation Serif" w:cs="Mangal"/>
      <w:kern w:val="1"/>
      <w:sz w:val="24"/>
      <w:szCs w:val="21"/>
      <w:lang w:val="en-HK" w:bidi="hi-IN"/>
    </w:rPr>
  </w:style>
  <w:style w:type="character" w:customStyle="1" w:styleId="FooterChar">
    <w:name w:val="Footer Char"/>
    <w:rPr>
      <w:rFonts w:ascii="Liberation Serif" w:eastAsia="Noto Sans CJK SC Regular" w:hAnsi="Liberation Serif" w:cs="Mangal"/>
      <w:kern w:val="1"/>
      <w:sz w:val="24"/>
      <w:szCs w:val="21"/>
      <w:lang w:val="en-HK" w:bidi="hi-IN"/>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aliases w:val="heading1"/>
    <w:basedOn w:val="Normal"/>
    <w:next w:val="Heading1"/>
    <w:qFormat/>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rPr>
      <w:rFonts w:ascii="Liberation Mono" w:eastAsia="Nimbus Mono L" w:hAnsi="Liberation Mono" w:cs="Liberation Mono"/>
      <w:sz w:val="20"/>
      <w:szCs w:val="20"/>
    </w:rPr>
  </w:style>
  <w:style w:type="paragraph" w:styleId="NoSpacing">
    <w:name w:val="No Spacing"/>
    <w:qFormat/>
    <w:pPr>
      <w:suppressAutoHyphens/>
    </w:pPr>
    <w:rPr>
      <w:rFonts w:ascii="Liberation Serif" w:eastAsia="Noto Sans CJK SC Regular" w:hAnsi="Liberation Serif" w:cs="Mangal"/>
      <w:kern w:val="1"/>
      <w:sz w:val="24"/>
      <w:szCs w:val="21"/>
      <w:lang w:val="en-HK" w:bidi="hi-IN"/>
    </w:rPr>
  </w:style>
  <w:style w:type="paragraph" w:styleId="Title">
    <w:name w:val="Title"/>
    <w:basedOn w:val="Normal"/>
    <w:next w:val="Normal"/>
    <w:qFormat/>
    <w:pPr>
      <w:spacing w:after="120"/>
      <w:jc w:val="center"/>
    </w:pPr>
    <w:rPr>
      <w:rFonts w:ascii="Times New Roman" w:eastAsia="SimSun" w:hAnsi="Times New Roman" w:cs="Mangal"/>
      <w:b/>
      <w:bCs/>
      <w:sz w:val="32"/>
      <w:szCs w:val="29"/>
    </w:rPr>
  </w:style>
  <w:style w:type="paragraph" w:styleId="Subtitle">
    <w:name w:val="Subtitle"/>
    <w:basedOn w:val="Normal"/>
    <w:next w:val="Normal"/>
    <w:qFormat/>
    <w:pPr>
      <w:spacing w:after="120"/>
    </w:pPr>
    <w:rPr>
      <w:rFonts w:ascii="Times New Roman" w:eastAsia="SimSun" w:hAnsi="Times New Roman" w:cs="Mangal"/>
      <w:b/>
      <w:szCs w:val="21"/>
    </w:rPr>
  </w:style>
  <w:style w:type="paragraph" w:styleId="HTMLPreformatted">
    <w:name w:val="HTML Preformatted"/>
    <w:basedOn w:val="Normal"/>
    <w:rPr>
      <w:rFonts w:ascii="Courier New" w:hAnsi="Courier New" w:cs="Mangal"/>
      <w:sz w:val="20"/>
      <w:szCs w:val="18"/>
    </w:rPr>
  </w:style>
  <w:style w:type="paragraph" w:styleId="Header">
    <w:name w:val="header"/>
    <w:basedOn w:val="Normal"/>
    <w:pPr>
      <w:tabs>
        <w:tab w:val="center" w:pos="4680"/>
        <w:tab w:val="right" w:pos="9360"/>
      </w:tabs>
    </w:pPr>
    <w:rPr>
      <w:rFonts w:cs="Mangal"/>
      <w:szCs w:val="21"/>
    </w:rPr>
  </w:style>
  <w:style w:type="paragraph" w:styleId="Footer">
    <w:name w:val="footer"/>
    <w:basedOn w:val="Normal"/>
    <w:pPr>
      <w:tabs>
        <w:tab w:val="center" w:pos="4680"/>
        <w:tab w:val="right" w:pos="9360"/>
      </w:tabs>
    </w:pPr>
    <w:rPr>
      <w:rFonts w:cs="Mangal"/>
      <w:szCs w:val="21"/>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593D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593DD8"/>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
    <w:name w:val="Light Shading"/>
    <w:basedOn w:val="TableNormal"/>
    <w:uiPriority w:val="60"/>
    <w:rsid w:val="00593DD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alloonText">
    <w:name w:val="Balloon Text"/>
    <w:basedOn w:val="Normal"/>
    <w:link w:val="BalloonTextChar"/>
    <w:uiPriority w:val="99"/>
    <w:semiHidden/>
    <w:unhideWhenUsed/>
    <w:rsid w:val="00026F13"/>
    <w:rPr>
      <w:rFonts w:ascii="Tahoma" w:hAnsi="Tahoma" w:cs="Mangal"/>
      <w:sz w:val="16"/>
      <w:szCs w:val="14"/>
    </w:rPr>
  </w:style>
  <w:style w:type="character" w:customStyle="1" w:styleId="BalloonTextChar">
    <w:name w:val="Balloon Text Char"/>
    <w:basedOn w:val="DefaultParagraphFont"/>
    <w:link w:val="BalloonText"/>
    <w:uiPriority w:val="99"/>
    <w:semiHidden/>
    <w:rsid w:val="00026F13"/>
    <w:rPr>
      <w:rFonts w:ascii="Tahoma" w:eastAsia="Noto Sans CJK SC Regular" w:hAnsi="Tahoma" w:cs="Mangal"/>
      <w:kern w:val="1"/>
      <w:sz w:val="16"/>
      <w:szCs w:val="14"/>
      <w:lang w:val="en-HK" w:bidi="hi-IN"/>
    </w:rPr>
  </w:style>
  <w:style w:type="character" w:styleId="PlaceholderText">
    <w:name w:val="Placeholder Text"/>
    <w:basedOn w:val="DefaultParagraphFont"/>
    <w:uiPriority w:val="99"/>
    <w:semiHidden/>
    <w:rsid w:val="00855B37"/>
    <w:rPr>
      <w:color w:val="808080"/>
    </w:rPr>
  </w:style>
  <w:style w:type="paragraph" w:styleId="ListParagraph">
    <w:name w:val="List Paragraph"/>
    <w:basedOn w:val="Normal"/>
    <w:uiPriority w:val="34"/>
    <w:qFormat/>
    <w:rsid w:val="00405533"/>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7372">
      <w:bodyDiv w:val="1"/>
      <w:marLeft w:val="0"/>
      <w:marRight w:val="0"/>
      <w:marTop w:val="0"/>
      <w:marBottom w:val="0"/>
      <w:divBdr>
        <w:top w:val="none" w:sz="0" w:space="0" w:color="auto"/>
        <w:left w:val="none" w:sz="0" w:space="0" w:color="auto"/>
        <w:bottom w:val="none" w:sz="0" w:space="0" w:color="auto"/>
        <w:right w:val="none" w:sz="0" w:space="0" w:color="auto"/>
      </w:divBdr>
    </w:div>
    <w:div w:id="76561608">
      <w:bodyDiv w:val="1"/>
      <w:marLeft w:val="0"/>
      <w:marRight w:val="0"/>
      <w:marTop w:val="0"/>
      <w:marBottom w:val="0"/>
      <w:divBdr>
        <w:top w:val="none" w:sz="0" w:space="0" w:color="auto"/>
        <w:left w:val="none" w:sz="0" w:space="0" w:color="auto"/>
        <w:bottom w:val="none" w:sz="0" w:space="0" w:color="auto"/>
        <w:right w:val="none" w:sz="0" w:space="0" w:color="auto"/>
      </w:divBdr>
    </w:div>
    <w:div w:id="172426312">
      <w:bodyDiv w:val="1"/>
      <w:marLeft w:val="0"/>
      <w:marRight w:val="0"/>
      <w:marTop w:val="0"/>
      <w:marBottom w:val="0"/>
      <w:divBdr>
        <w:top w:val="none" w:sz="0" w:space="0" w:color="auto"/>
        <w:left w:val="none" w:sz="0" w:space="0" w:color="auto"/>
        <w:bottom w:val="none" w:sz="0" w:space="0" w:color="auto"/>
        <w:right w:val="none" w:sz="0" w:space="0" w:color="auto"/>
      </w:divBdr>
    </w:div>
    <w:div w:id="230501749">
      <w:bodyDiv w:val="1"/>
      <w:marLeft w:val="0"/>
      <w:marRight w:val="0"/>
      <w:marTop w:val="0"/>
      <w:marBottom w:val="0"/>
      <w:divBdr>
        <w:top w:val="none" w:sz="0" w:space="0" w:color="auto"/>
        <w:left w:val="none" w:sz="0" w:space="0" w:color="auto"/>
        <w:bottom w:val="none" w:sz="0" w:space="0" w:color="auto"/>
        <w:right w:val="none" w:sz="0" w:space="0" w:color="auto"/>
      </w:divBdr>
    </w:div>
    <w:div w:id="271404988">
      <w:bodyDiv w:val="1"/>
      <w:marLeft w:val="0"/>
      <w:marRight w:val="0"/>
      <w:marTop w:val="0"/>
      <w:marBottom w:val="0"/>
      <w:divBdr>
        <w:top w:val="none" w:sz="0" w:space="0" w:color="auto"/>
        <w:left w:val="none" w:sz="0" w:space="0" w:color="auto"/>
        <w:bottom w:val="none" w:sz="0" w:space="0" w:color="auto"/>
        <w:right w:val="none" w:sz="0" w:space="0" w:color="auto"/>
      </w:divBdr>
    </w:div>
    <w:div w:id="371466948">
      <w:bodyDiv w:val="1"/>
      <w:marLeft w:val="0"/>
      <w:marRight w:val="0"/>
      <w:marTop w:val="0"/>
      <w:marBottom w:val="0"/>
      <w:divBdr>
        <w:top w:val="none" w:sz="0" w:space="0" w:color="auto"/>
        <w:left w:val="none" w:sz="0" w:space="0" w:color="auto"/>
        <w:bottom w:val="none" w:sz="0" w:space="0" w:color="auto"/>
        <w:right w:val="none" w:sz="0" w:space="0" w:color="auto"/>
      </w:divBdr>
    </w:div>
    <w:div w:id="550382906">
      <w:bodyDiv w:val="1"/>
      <w:marLeft w:val="0"/>
      <w:marRight w:val="0"/>
      <w:marTop w:val="0"/>
      <w:marBottom w:val="0"/>
      <w:divBdr>
        <w:top w:val="none" w:sz="0" w:space="0" w:color="auto"/>
        <w:left w:val="none" w:sz="0" w:space="0" w:color="auto"/>
        <w:bottom w:val="none" w:sz="0" w:space="0" w:color="auto"/>
        <w:right w:val="none" w:sz="0" w:space="0" w:color="auto"/>
      </w:divBdr>
    </w:div>
    <w:div w:id="617687812">
      <w:bodyDiv w:val="1"/>
      <w:marLeft w:val="0"/>
      <w:marRight w:val="0"/>
      <w:marTop w:val="0"/>
      <w:marBottom w:val="0"/>
      <w:divBdr>
        <w:top w:val="none" w:sz="0" w:space="0" w:color="auto"/>
        <w:left w:val="none" w:sz="0" w:space="0" w:color="auto"/>
        <w:bottom w:val="none" w:sz="0" w:space="0" w:color="auto"/>
        <w:right w:val="none" w:sz="0" w:space="0" w:color="auto"/>
      </w:divBdr>
    </w:div>
    <w:div w:id="670255473">
      <w:bodyDiv w:val="1"/>
      <w:marLeft w:val="0"/>
      <w:marRight w:val="0"/>
      <w:marTop w:val="0"/>
      <w:marBottom w:val="0"/>
      <w:divBdr>
        <w:top w:val="none" w:sz="0" w:space="0" w:color="auto"/>
        <w:left w:val="none" w:sz="0" w:space="0" w:color="auto"/>
        <w:bottom w:val="none" w:sz="0" w:space="0" w:color="auto"/>
        <w:right w:val="none" w:sz="0" w:space="0" w:color="auto"/>
      </w:divBdr>
    </w:div>
    <w:div w:id="825516430">
      <w:bodyDiv w:val="1"/>
      <w:marLeft w:val="0"/>
      <w:marRight w:val="0"/>
      <w:marTop w:val="0"/>
      <w:marBottom w:val="0"/>
      <w:divBdr>
        <w:top w:val="none" w:sz="0" w:space="0" w:color="auto"/>
        <w:left w:val="none" w:sz="0" w:space="0" w:color="auto"/>
        <w:bottom w:val="none" w:sz="0" w:space="0" w:color="auto"/>
        <w:right w:val="none" w:sz="0" w:space="0" w:color="auto"/>
      </w:divBdr>
    </w:div>
    <w:div w:id="833684177">
      <w:bodyDiv w:val="1"/>
      <w:marLeft w:val="0"/>
      <w:marRight w:val="0"/>
      <w:marTop w:val="0"/>
      <w:marBottom w:val="0"/>
      <w:divBdr>
        <w:top w:val="none" w:sz="0" w:space="0" w:color="auto"/>
        <w:left w:val="none" w:sz="0" w:space="0" w:color="auto"/>
        <w:bottom w:val="none" w:sz="0" w:space="0" w:color="auto"/>
        <w:right w:val="none" w:sz="0" w:space="0" w:color="auto"/>
      </w:divBdr>
    </w:div>
    <w:div w:id="845485816">
      <w:bodyDiv w:val="1"/>
      <w:marLeft w:val="0"/>
      <w:marRight w:val="0"/>
      <w:marTop w:val="0"/>
      <w:marBottom w:val="0"/>
      <w:divBdr>
        <w:top w:val="none" w:sz="0" w:space="0" w:color="auto"/>
        <w:left w:val="none" w:sz="0" w:space="0" w:color="auto"/>
        <w:bottom w:val="none" w:sz="0" w:space="0" w:color="auto"/>
        <w:right w:val="none" w:sz="0" w:space="0" w:color="auto"/>
      </w:divBdr>
    </w:div>
    <w:div w:id="874542785">
      <w:bodyDiv w:val="1"/>
      <w:marLeft w:val="0"/>
      <w:marRight w:val="0"/>
      <w:marTop w:val="0"/>
      <w:marBottom w:val="0"/>
      <w:divBdr>
        <w:top w:val="none" w:sz="0" w:space="0" w:color="auto"/>
        <w:left w:val="none" w:sz="0" w:space="0" w:color="auto"/>
        <w:bottom w:val="none" w:sz="0" w:space="0" w:color="auto"/>
        <w:right w:val="none" w:sz="0" w:space="0" w:color="auto"/>
      </w:divBdr>
    </w:div>
    <w:div w:id="892041346">
      <w:bodyDiv w:val="1"/>
      <w:marLeft w:val="0"/>
      <w:marRight w:val="0"/>
      <w:marTop w:val="0"/>
      <w:marBottom w:val="0"/>
      <w:divBdr>
        <w:top w:val="none" w:sz="0" w:space="0" w:color="auto"/>
        <w:left w:val="none" w:sz="0" w:space="0" w:color="auto"/>
        <w:bottom w:val="none" w:sz="0" w:space="0" w:color="auto"/>
        <w:right w:val="none" w:sz="0" w:space="0" w:color="auto"/>
      </w:divBdr>
    </w:div>
    <w:div w:id="1123646865">
      <w:bodyDiv w:val="1"/>
      <w:marLeft w:val="0"/>
      <w:marRight w:val="0"/>
      <w:marTop w:val="0"/>
      <w:marBottom w:val="0"/>
      <w:divBdr>
        <w:top w:val="none" w:sz="0" w:space="0" w:color="auto"/>
        <w:left w:val="none" w:sz="0" w:space="0" w:color="auto"/>
        <w:bottom w:val="none" w:sz="0" w:space="0" w:color="auto"/>
        <w:right w:val="none" w:sz="0" w:space="0" w:color="auto"/>
      </w:divBdr>
    </w:div>
    <w:div w:id="1227843018">
      <w:bodyDiv w:val="1"/>
      <w:marLeft w:val="0"/>
      <w:marRight w:val="0"/>
      <w:marTop w:val="0"/>
      <w:marBottom w:val="0"/>
      <w:divBdr>
        <w:top w:val="none" w:sz="0" w:space="0" w:color="auto"/>
        <w:left w:val="none" w:sz="0" w:space="0" w:color="auto"/>
        <w:bottom w:val="none" w:sz="0" w:space="0" w:color="auto"/>
        <w:right w:val="none" w:sz="0" w:space="0" w:color="auto"/>
      </w:divBdr>
    </w:div>
    <w:div w:id="1235385993">
      <w:bodyDiv w:val="1"/>
      <w:marLeft w:val="0"/>
      <w:marRight w:val="0"/>
      <w:marTop w:val="0"/>
      <w:marBottom w:val="0"/>
      <w:divBdr>
        <w:top w:val="none" w:sz="0" w:space="0" w:color="auto"/>
        <w:left w:val="none" w:sz="0" w:space="0" w:color="auto"/>
        <w:bottom w:val="none" w:sz="0" w:space="0" w:color="auto"/>
        <w:right w:val="none" w:sz="0" w:space="0" w:color="auto"/>
      </w:divBdr>
    </w:div>
    <w:div w:id="1262255269">
      <w:bodyDiv w:val="1"/>
      <w:marLeft w:val="0"/>
      <w:marRight w:val="0"/>
      <w:marTop w:val="0"/>
      <w:marBottom w:val="0"/>
      <w:divBdr>
        <w:top w:val="none" w:sz="0" w:space="0" w:color="auto"/>
        <w:left w:val="none" w:sz="0" w:space="0" w:color="auto"/>
        <w:bottom w:val="none" w:sz="0" w:space="0" w:color="auto"/>
        <w:right w:val="none" w:sz="0" w:space="0" w:color="auto"/>
      </w:divBdr>
    </w:div>
    <w:div w:id="1436905571">
      <w:bodyDiv w:val="1"/>
      <w:marLeft w:val="0"/>
      <w:marRight w:val="0"/>
      <w:marTop w:val="0"/>
      <w:marBottom w:val="0"/>
      <w:divBdr>
        <w:top w:val="none" w:sz="0" w:space="0" w:color="auto"/>
        <w:left w:val="none" w:sz="0" w:space="0" w:color="auto"/>
        <w:bottom w:val="none" w:sz="0" w:space="0" w:color="auto"/>
        <w:right w:val="none" w:sz="0" w:space="0" w:color="auto"/>
      </w:divBdr>
    </w:div>
    <w:div w:id="1513452749">
      <w:bodyDiv w:val="1"/>
      <w:marLeft w:val="0"/>
      <w:marRight w:val="0"/>
      <w:marTop w:val="0"/>
      <w:marBottom w:val="0"/>
      <w:divBdr>
        <w:top w:val="none" w:sz="0" w:space="0" w:color="auto"/>
        <w:left w:val="none" w:sz="0" w:space="0" w:color="auto"/>
        <w:bottom w:val="none" w:sz="0" w:space="0" w:color="auto"/>
        <w:right w:val="none" w:sz="0" w:space="0" w:color="auto"/>
      </w:divBdr>
    </w:div>
    <w:div w:id="1520923345">
      <w:bodyDiv w:val="1"/>
      <w:marLeft w:val="0"/>
      <w:marRight w:val="0"/>
      <w:marTop w:val="0"/>
      <w:marBottom w:val="0"/>
      <w:divBdr>
        <w:top w:val="none" w:sz="0" w:space="0" w:color="auto"/>
        <w:left w:val="none" w:sz="0" w:space="0" w:color="auto"/>
        <w:bottom w:val="none" w:sz="0" w:space="0" w:color="auto"/>
        <w:right w:val="none" w:sz="0" w:space="0" w:color="auto"/>
      </w:divBdr>
    </w:div>
    <w:div w:id="1572471769">
      <w:bodyDiv w:val="1"/>
      <w:marLeft w:val="0"/>
      <w:marRight w:val="0"/>
      <w:marTop w:val="0"/>
      <w:marBottom w:val="0"/>
      <w:divBdr>
        <w:top w:val="none" w:sz="0" w:space="0" w:color="auto"/>
        <w:left w:val="none" w:sz="0" w:space="0" w:color="auto"/>
        <w:bottom w:val="none" w:sz="0" w:space="0" w:color="auto"/>
        <w:right w:val="none" w:sz="0" w:space="0" w:color="auto"/>
      </w:divBdr>
    </w:div>
    <w:div w:id="1786003289">
      <w:bodyDiv w:val="1"/>
      <w:marLeft w:val="0"/>
      <w:marRight w:val="0"/>
      <w:marTop w:val="0"/>
      <w:marBottom w:val="0"/>
      <w:divBdr>
        <w:top w:val="none" w:sz="0" w:space="0" w:color="auto"/>
        <w:left w:val="none" w:sz="0" w:space="0" w:color="auto"/>
        <w:bottom w:val="none" w:sz="0" w:space="0" w:color="auto"/>
        <w:right w:val="none" w:sz="0" w:space="0" w:color="auto"/>
      </w:divBdr>
    </w:div>
    <w:div w:id="1845319243">
      <w:bodyDiv w:val="1"/>
      <w:marLeft w:val="0"/>
      <w:marRight w:val="0"/>
      <w:marTop w:val="0"/>
      <w:marBottom w:val="0"/>
      <w:divBdr>
        <w:top w:val="none" w:sz="0" w:space="0" w:color="auto"/>
        <w:left w:val="none" w:sz="0" w:space="0" w:color="auto"/>
        <w:bottom w:val="none" w:sz="0" w:space="0" w:color="auto"/>
        <w:right w:val="none" w:sz="0" w:space="0" w:color="auto"/>
      </w:divBdr>
    </w:div>
    <w:div w:id="1989091786">
      <w:bodyDiv w:val="1"/>
      <w:marLeft w:val="0"/>
      <w:marRight w:val="0"/>
      <w:marTop w:val="0"/>
      <w:marBottom w:val="0"/>
      <w:divBdr>
        <w:top w:val="none" w:sz="0" w:space="0" w:color="auto"/>
        <w:left w:val="none" w:sz="0" w:space="0" w:color="auto"/>
        <w:bottom w:val="none" w:sz="0" w:space="0" w:color="auto"/>
        <w:right w:val="none" w:sz="0" w:space="0" w:color="auto"/>
      </w:divBdr>
    </w:div>
    <w:div w:id="1989821977">
      <w:bodyDiv w:val="1"/>
      <w:marLeft w:val="0"/>
      <w:marRight w:val="0"/>
      <w:marTop w:val="0"/>
      <w:marBottom w:val="0"/>
      <w:divBdr>
        <w:top w:val="none" w:sz="0" w:space="0" w:color="auto"/>
        <w:left w:val="none" w:sz="0" w:space="0" w:color="auto"/>
        <w:bottom w:val="none" w:sz="0" w:space="0" w:color="auto"/>
        <w:right w:val="none" w:sz="0" w:space="0" w:color="auto"/>
      </w:divBdr>
    </w:div>
    <w:div w:id="2101556965">
      <w:bodyDiv w:val="1"/>
      <w:marLeft w:val="0"/>
      <w:marRight w:val="0"/>
      <w:marTop w:val="0"/>
      <w:marBottom w:val="0"/>
      <w:divBdr>
        <w:top w:val="none" w:sz="0" w:space="0" w:color="auto"/>
        <w:left w:val="none" w:sz="0" w:space="0" w:color="auto"/>
        <w:bottom w:val="none" w:sz="0" w:space="0" w:color="auto"/>
        <w:right w:val="none" w:sz="0" w:space="0" w:color="auto"/>
      </w:divBdr>
    </w:div>
    <w:div w:id="213485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7</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中国平安保险(集团)股份有限公司</Company>
  <LinksUpToDate>false</LinksUpToDate>
  <CharactersWithSpaces>7109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丘楚楚(香港资管总部量化策略投资)</dc:creator>
  <cp:keywords/>
  <dc:description/>
  <cp:lastModifiedBy>丘楚楚(香港资管总部量化策略投资)</cp:lastModifiedBy>
  <cp:revision>44</cp:revision>
  <cp:lastPrinted>1900-12-31T16:00:00Z</cp:lastPrinted>
  <dcterms:created xsi:type="dcterms:W3CDTF">2019-08-20T08:55:00Z</dcterms:created>
  <dcterms:modified xsi:type="dcterms:W3CDTF">2019-08-23T07:11:00Z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WAFVersion">
    <vt:lpwstr>5.0</vt:lpwstr>
  </property>
</Properties>
</file>